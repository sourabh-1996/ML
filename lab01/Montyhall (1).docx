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4EA2">
      <w:pPr>
        <w:jc w:val="both"/>
        <w:rPr>
          <w:rFonts w:ascii="Times New Roman" w:hAnsi="Times New Roman" w:cs="Calibiri"/>
          <w:b/>
        </w:rPr>
      </w:pPr>
      <w:r>
        <w:rPr>
          <w:rFonts w:ascii="Times New Roman" w:hAnsi="Times New Roman"/>
        </w:rPr>
        <w:t xml:space="preserve">   </w:t>
      </w:r>
    </w:p>
    <w:p w:rsidR="00000000" w:rsidRDefault="00484EA2">
      <w:pPr>
        <w:jc w:val="both"/>
        <w:rPr>
          <w:rFonts w:ascii="Times New Roman" w:hAnsi="Times New Roman"/>
        </w:rPr>
      </w:pPr>
      <w:r>
        <w:rPr>
          <w:rFonts w:ascii="Times New Roman" w:hAnsi="Times New Roman" w:cs="Calibiri"/>
          <w:b/>
        </w:rPr>
        <w:t>Problem Description</w:t>
      </w:r>
      <w:r>
        <w:rPr>
          <w:rFonts w:ascii="Times New Roman" w:hAnsi="Times New Roman" w:cs="Calibiri"/>
          <w:b/>
        </w:rPr>
        <w:tab/>
        <w:t xml:space="preserve">: </w:t>
      </w:r>
      <w:r>
        <w:rPr>
          <w:rFonts w:ascii="Times New Roman" w:hAnsi="Times New Roman" w:cs="Calibiri"/>
        </w:rPr>
        <w:t xml:space="preserve">Implement Monty </w:t>
      </w:r>
      <w:proofErr w:type="gramStart"/>
      <w:r>
        <w:rPr>
          <w:rFonts w:ascii="Times New Roman" w:hAnsi="Times New Roman" w:cs="Calibiri"/>
        </w:rPr>
        <w:t>Hall  Paradox</w:t>
      </w:r>
      <w:proofErr w:type="gramEnd"/>
      <w:r>
        <w:rPr>
          <w:rFonts w:ascii="Times New Roman" w:hAnsi="Times New Roman" w:cs="Calibiri"/>
        </w:rPr>
        <w:t xml:space="preserve"> using large scale Random </w:t>
      </w:r>
      <w:proofErr w:type="spellStart"/>
      <w:r>
        <w:rPr>
          <w:rFonts w:ascii="Times New Roman" w:hAnsi="Times New Roman" w:cs="Calibiri"/>
        </w:rPr>
        <w:t>Variate</w:t>
      </w:r>
      <w:proofErr w:type="spellEnd"/>
      <w:r>
        <w:rPr>
          <w:rFonts w:ascii="Times New Roman" w:hAnsi="Times New Roman" w:cs="Calibiri"/>
        </w:rPr>
        <w:t xml:space="preserve"> generation.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b/>
          <w:bCs/>
        </w:rPr>
        <w:t>Learning Objectives</w:t>
      </w:r>
    </w:p>
    <w:p w:rsidR="00000000" w:rsidRDefault="00484EA2">
      <w:pPr>
        <w:jc w:val="both"/>
        <w:rPr>
          <w:rFonts w:ascii="Times New Roman" w:hAnsi="Times New Roman"/>
        </w:rPr>
      </w:pPr>
    </w:p>
    <w:p w:rsidR="00000000" w:rsidRDefault="00484EA2">
      <w:pPr>
        <w:jc w:val="both"/>
        <w:rPr>
          <w:rFonts w:ascii="Times New Roman" w:hAnsi="Times New Roman" w:cs="Calibiri"/>
        </w:rPr>
      </w:pPr>
      <w:r>
        <w:rPr>
          <w:rFonts w:ascii="Times New Roman" w:hAnsi="Times New Roman"/>
        </w:rPr>
        <w:t xml:space="preserve">  </w:t>
      </w:r>
      <w:r>
        <w:rPr>
          <w:rFonts w:ascii="Times New Roman" w:hAnsi="Times New Roman"/>
        </w:rPr>
        <w:t>Know whether it is better to switch or stay</w:t>
      </w:r>
    </w:p>
    <w:p w:rsidR="00000000" w:rsidRDefault="00484EA2">
      <w:pPr>
        <w:jc w:val="both"/>
        <w:rPr>
          <w:rFonts w:ascii="Times New Roman" w:hAnsi="Times New Roman"/>
        </w:rPr>
      </w:pPr>
      <w:r>
        <w:rPr>
          <w:rFonts w:ascii="Times New Roman" w:hAnsi="Times New Roman" w:cs="Calibiri"/>
        </w:rPr>
        <w:t xml:space="preserve">  </w:t>
      </w:r>
      <w:r>
        <w:rPr>
          <w:rFonts w:ascii="Times New Roman" w:hAnsi="Times New Roman" w:cs="Calibiri"/>
        </w:rPr>
        <w:t>Explain why the probabilities are not equal.</w:t>
      </w:r>
    </w:p>
    <w:p w:rsidR="00000000" w:rsidRDefault="00484EA2">
      <w:pPr>
        <w:jc w:val="both"/>
        <w:rPr>
          <w:rFonts w:ascii="Times New Roman" w:hAnsi="Times New Roman"/>
        </w:rPr>
      </w:pPr>
    </w:p>
    <w:p w:rsidR="00000000" w:rsidRDefault="00484EA2">
      <w:pPr>
        <w:jc w:val="both"/>
        <w:rPr>
          <w:rFonts w:ascii="Times New Roman" w:hAnsi="Times New Roman" w:cs="Calibiri"/>
        </w:rPr>
      </w:pPr>
      <w:r>
        <w:rPr>
          <w:rFonts w:ascii="Times New Roman" w:hAnsi="Times New Roman"/>
          <w:b/>
          <w:bCs/>
        </w:rPr>
        <w:t>Theory:</w:t>
      </w:r>
    </w:p>
    <w:p w:rsidR="00000000" w:rsidRDefault="00484EA2">
      <w:pPr>
        <w:jc w:val="both"/>
        <w:rPr>
          <w:rFonts w:ascii="Times New Roman" w:hAnsi="Times New Roman"/>
        </w:rPr>
      </w:pPr>
      <w:r>
        <w:rPr>
          <w:rFonts w:ascii="Times New Roman" w:hAnsi="Times New Roman" w:cs="Calibiri"/>
        </w:rPr>
        <w:t>The Monty Hall problem is a wel</w:t>
      </w:r>
      <w:r>
        <w:rPr>
          <w:rFonts w:ascii="Times New Roman" w:hAnsi="Times New Roman" w:cs="Calibiri"/>
        </w:rPr>
        <w:t>l-known puzzle in probability derived from an American game show, Let’s Make a Deal. (The original 1960s-era show was hosted by Monty Hall, giving this puzzle its name.) Intuition leads many people to get the puzzle wrong, and when the Monty Hall problem i</w:t>
      </w:r>
      <w:r>
        <w:rPr>
          <w:rFonts w:ascii="Times New Roman" w:hAnsi="Times New Roman" w:cs="Calibiri"/>
        </w:rPr>
        <w:t>s presented in a newspaper or discussion list, it often leads to a lengthy argument in letters-to-the-editor and on message boards.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The game is played like this:</w:t>
      </w:r>
    </w:p>
    <w:p w:rsidR="00000000" w:rsidRDefault="00484EA2">
      <w:pPr>
        <w:jc w:val="both"/>
        <w:rPr>
          <w:rFonts w:ascii="Times New Roman" w:hAnsi="Times New Roman"/>
        </w:rPr>
      </w:pPr>
    </w:p>
    <w:p w:rsidR="00000000" w:rsidRDefault="00484EA2">
      <w:pPr>
        <w:numPr>
          <w:ilvl w:val="0"/>
          <w:numId w:val="3"/>
        </w:numPr>
        <w:jc w:val="both"/>
        <w:rPr>
          <w:rFonts w:ascii="Times New Roman" w:eastAsia="Calibiri" w:hAnsi="Times New Roman" w:cs="Calibiri"/>
        </w:rPr>
      </w:pPr>
      <w:r>
        <w:rPr>
          <w:rFonts w:ascii="Times New Roman" w:eastAsia="Calibiri" w:hAnsi="Times New Roman" w:cs="Calibiri"/>
        </w:rPr>
        <w:t xml:space="preserve">    </w:t>
      </w:r>
      <w:r>
        <w:rPr>
          <w:rFonts w:ascii="Times New Roman" w:hAnsi="Times New Roman" w:cs="Calibiri"/>
        </w:rPr>
        <w:t>The game show set has three doors. A prize such as a car or vacation is behind one door,</w:t>
      </w:r>
      <w:r>
        <w:rPr>
          <w:rFonts w:ascii="Times New Roman" w:hAnsi="Times New Roman" w:cs="Calibiri"/>
        </w:rPr>
        <w:t xml:space="preserve"> and the other two doors hide a valueless prize called a </w:t>
      </w:r>
      <w:proofErr w:type="spellStart"/>
      <w:r>
        <w:rPr>
          <w:rFonts w:ascii="Times New Roman" w:hAnsi="Times New Roman" w:cs="Calibiri"/>
        </w:rPr>
        <w:t>Zonk</w:t>
      </w:r>
      <w:proofErr w:type="spellEnd"/>
      <w:r>
        <w:rPr>
          <w:rFonts w:ascii="Times New Roman" w:hAnsi="Times New Roman" w:cs="Calibiri"/>
        </w:rPr>
        <w:t xml:space="preserve">; in most discussions of the problem, the </w:t>
      </w:r>
      <w:proofErr w:type="spellStart"/>
      <w:r>
        <w:rPr>
          <w:rFonts w:ascii="Times New Roman" w:hAnsi="Times New Roman" w:cs="Calibiri"/>
        </w:rPr>
        <w:t>Zonk</w:t>
      </w:r>
      <w:proofErr w:type="spellEnd"/>
      <w:r>
        <w:rPr>
          <w:rFonts w:ascii="Times New Roman" w:hAnsi="Times New Roman" w:cs="Calibiri"/>
        </w:rPr>
        <w:t xml:space="preserve"> is a goat.</w:t>
      </w:r>
    </w:p>
    <w:p w:rsidR="00000000" w:rsidRDefault="00484EA2">
      <w:pPr>
        <w:numPr>
          <w:ilvl w:val="0"/>
          <w:numId w:val="3"/>
        </w:numPr>
        <w:jc w:val="both"/>
        <w:rPr>
          <w:rFonts w:ascii="Times New Roman" w:eastAsia="Calibiri" w:hAnsi="Times New Roman" w:cs="Calibiri"/>
        </w:rPr>
      </w:pPr>
      <w:r>
        <w:rPr>
          <w:rFonts w:ascii="Times New Roman" w:eastAsia="Calibiri" w:hAnsi="Times New Roman" w:cs="Calibiri"/>
        </w:rPr>
        <w:t xml:space="preserve">    </w:t>
      </w:r>
      <w:r>
        <w:rPr>
          <w:rFonts w:ascii="Times New Roman" w:hAnsi="Times New Roman" w:cs="Calibiri"/>
        </w:rPr>
        <w:t>The contestant chooses one door. We’ll assume the contestant has no inside knowledge of which door holds the prize, so the contestant</w:t>
      </w:r>
      <w:r>
        <w:rPr>
          <w:rFonts w:ascii="Times New Roman" w:hAnsi="Times New Roman" w:cs="Calibiri"/>
        </w:rPr>
        <w:t xml:space="preserve"> will just make a random choice.</w:t>
      </w:r>
    </w:p>
    <w:p w:rsidR="00000000" w:rsidRDefault="00484EA2">
      <w:pPr>
        <w:numPr>
          <w:ilvl w:val="0"/>
          <w:numId w:val="3"/>
        </w:numPr>
        <w:jc w:val="both"/>
        <w:rPr>
          <w:rFonts w:ascii="Times New Roman" w:eastAsia="Calibiri" w:hAnsi="Times New Roman" w:cs="Calibiri"/>
        </w:rPr>
      </w:pPr>
      <w:r>
        <w:rPr>
          <w:rFonts w:ascii="Times New Roman" w:eastAsia="Calibiri" w:hAnsi="Times New Roman" w:cs="Calibiri"/>
        </w:rPr>
        <w:t xml:space="preserve">    </w:t>
      </w:r>
      <w:r>
        <w:rPr>
          <w:rFonts w:ascii="Times New Roman" w:hAnsi="Times New Roman" w:cs="Calibiri"/>
        </w:rPr>
        <w:t>The smiling host Monty Hall opens one of the other doors, always choosing one that shows a goat, and always offers the contestant a chance to switch their choice to the remaining unopened door.</w:t>
      </w:r>
    </w:p>
    <w:p w:rsidR="00000000" w:rsidRDefault="00484EA2">
      <w:pPr>
        <w:numPr>
          <w:ilvl w:val="0"/>
          <w:numId w:val="3"/>
        </w:numPr>
        <w:jc w:val="both"/>
        <w:rPr>
          <w:rFonts w:ascii="Times New Roman" w:hAnsi="Times New Roman" w:cs="Calibiri"/>
        </w:rPr>
      </w:pPr>
      <w:r>
        <w:rPr>
          <w:rFonts w:ascii="Times New Roman" w:eastAsia="Calibiri" w:hAnsi="Times New Roman" w:cs="Calibiri"/>
        </w:rPr>
        <w:t xml:space="preserve">    </w:t>
      </w:r>
      <w:r>
        <w:rPr>
          <w:rFonts w:ascii="Times New Roman" w:hAnsi="Times New Roman" w:cs="Calibiri"/>
        </w:rPr>
        <w:t>The contestant either</w:t>
      </w:r>
      <w:r>
        <w:rPr>
          <w:rFonts w:ascii="Times New Roman" w:hAnsi="Times New Roman" w:cs="Calibiri"/>
        </w:rPr>
        <w:t xml:space="preserve"> chooses to switch doors, or opts to stick with the first choice.</w:t>
      </w:r>
    </w:p>
    <w:p w:rsidR="00000000" w:rsidRDefault="00484EA2">
      <w:pPr>
        <w:numPr>
          <w:ilvl w:val="0"/>
          <w:numId w:val="3"/>
        </w:numPr>
        <w:jc w:val="both"/>
        <w:rPr>
          <w:rFonts w:ascii="Times New Roman" w:hAnsi="Times New Roman"/>
        </w:rPr>
      </w:pPr>
      <w:r>
        <w:rPr>
          <w:rFonts w:ascii="Times New Roman" w:hAnsi="Times New Roman" w:cs="Calibiri"/>
        </w:rPr>
        <w:t>Monty calls for the remaining two doors to open, and the contestant wins whatever is behind their chosen door.</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Let’s say a hypothetical contestant chooses door #2. Monty might then open doo</w:t>
      </w:r>
      <w:r>
        <w:rPr>
          <w:rFonts w:ascii="Times New Roman" w:hAnsi="Times New Roman" w:cs="Calibiri"/>
        </w:rPr>
        <w:t xml:space="preserve">r #1 and </w:t>
      </w:r>
      <w:proofErr w:type="gramStart"/>
      <w:r>
        <w:rPr>
          <w:rFonts w:ascii="Times New Roman" w:hAnsi="Times New Roman" w:cs="Calibiri"/>
        </w:rPr>
        <w:t>offer</w:t>
      </w:r>
      <w:proofErr w:type="gramEnd"/>
      <w:r>
        <w:rPr>
          <w:rFonts w:ascii="Times New Roman" w:hAnsi="Times New Roman" w:cs="Calibiri"/>
        </w:rPr>
        <w:t xml:space="preserve"> the chance to switch to door #3. The contestant switches to door #3, and then we see if the prize is behind #3.</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The puzzle is: what is the best strategy for the contestant? Does switching increase the chance of winning the car, decrease it,</w:t>
      </w:r>
      <w:r>
        <w:rPr>
          <w:rFonts w:ascii="Times New Roman" w:hAnsi="Times New Roman" w:cs="Calibiri"/>
        </w:rPr>
        <w:t xml:space="preserve"> or make no difference?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The best strategy is to make the switch. It’s possible to analyze the situation and figure this out, but instead we’ll tackle it by simulating thousands of games and measuring how often each strategy ends up winning.</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b/>
          <w:bCs/>
        </w:rPr>
        <w:t>Approach</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Si</w:t>
      </w:r>
      <w:r>
        <w:rPr>
          <w:rFonts w:ascii="Times New Roman" w:hAnsi="Times New Roman" w:cs="Calibiri"/>
        </w:rPr>
        <w:t>mulating one run of the game is straightforward. A  simulate() function that uses Python’s random module to pick which door hides the prize, the contestant’s initial choice, and which doors Monty chooses to open has to be written. An input parameter contro</w:t>
      </w:r>
      <w:r>
        <w:rPr>
          <w:rFonts w:ascii="Times New Roman" w:hAnsi="Times New Roman" w:cs="Calibiri"/>
        </w:rPr>
        <w:t xml:space="preserve">ls whether the contestant chooses to switch, and </w:t>
      </w:r>
      <w:proofErr w:type="gramStart"/>
      <w:r>
        <w:rPr>
          <w:rFonts w:ascii="Times New Roman" w:hAnsi="Times New Roman" w:cs="Calibiri"/>
        </w:rPr>
        <w:t>simulate(</w:t>
      </w:r>
      <w:proofErr w:type="gramEnd"/>
      <w:r>
        <w:rPr>
          <w:rFonts w:ascii="Times New Roman" w:hAnsi="Times New Roman" w:cs="Calibiri"/>
        </w:rPr>
        <w:t>) will then return a Boolean telling whether the contestant’s final choice was the winning door.</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Part of the reason the problem fools so many people is that in the three-door case the probabilities</w:t>
      </w:r>
      <w:r>
        <w:rPr>
          <w:rFonts w:ascii="Times New Roman" w:hAnsi="Times New Roman" w:cs="Calibiri"/>
        </w:rPr>
        <w:t xml:space="preserve"> involved are 1/3 and 1/2, and it’s easy to get confused about which probability is relevant. </w:t>
      </w:r>
      <w:r>
        <w:rPr>
          <w:rFonts w:ascii="Times New Roman" w:hAnsi="Times New Roman" w:cs="Calibiri"/>
        </w:rPr>
        <w:lastRenderedPageBreak/>
        <w:t xml:space="preserve">Considering the same game with many more doors makes reasoning about the problem much clearer, </w:t>
      </w:r>
      <w:proofErr w:type="gramStart"/>
      <w:r>
        <w:rPr>
          <w:rFonts w:ascii="Times New Roman" w:hAnsi="Times New Roman" w:cs="Calibiri"/>
        </w:rPr>
        <w:t>so  the</w:t>
      </w:r>
      <w:proofErr w:type="gramEnd"/>
      <w:r>
        <w:rPr>
          <w:rFonts w:ascii="Times New Roman" w:hAnsi="Times New Roman" w:cs="Calibiri"/>
        </w:rPr>
        <w:t xml:space="preserve"> number of doors is made as a configurable parameter of the </w:t>
      </w:r>
      <w:r>
        <w:rPr>
          <w:rFonts w:ascii="Times New Roman" w:hAnsi="Times New Roman" w:cs="Calibiri"/>
        </w:rPr>
        <w:t>simulation script.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b/>
          <w:bCs/>
        </w:rPr>
        <w:t>CODE</w:t>
      </w:r>
    </w:p>
    <w:p w:rsidR="00000000" w:rsidRDefault="00484EA2">
      <w:pPr>
        <w:jc w:val="both"/>
        <w:rPr>
          <w:rFonts w:ascii="Times New Roman" w:hAnsi="Times New Roman"/>
        </w:rPr>
      </w:pPr>
    </w:p>
    <w:p w:rsidR="00000000" w:rsidRDefault="00484EA2">
      <w:pPr>
        <w:jc w:val="both"/>
        <w:rPr>
          <w:rFonts w:ascii="Times New Roman" w:hAnsi="Times New Roman"/>
        </w:rPr>
      </w:pPr>
      <w:proofErr w:type="gramStart"/>
      <w:r>
        <w:rPr>
          <w:rFonts w:ascii="Times New Roman" w:hAnsi="Times New Roman"/>
        </w:rPr>
        <w:t>#!/</w:t>
      </w:r>
      <w:proofErr w:type="spellStart"/>
      <w:proofErr w:type="gramEnd"/>
      <w:r>
        <w:rPr>
          <w:rFonts w:ascii="Times New Roman" w:hAnsi="Times New Roman"/>
        </w:rPr>
        <w:t>usr</w:t>
      </w:r>
      <w:proofErr w:type="spellEnd"/>
      <w:r>
        <w:rPr>
          <w:rFonts w:ascii="Times New Roman" w:hAnsi="Times New Roman"/>
        </w:rPr>
        <w:t>/bin/</w:t>
      </w:r>
      <w:proofErr w:type="spellStart"/>
      <w:r>
        <w:rPr>
          <w:rFonts w:ascii="Times New Roman" w:hAnsi="Times New Roman"/>
        </w:rPr>
        <w:t>env</w:t>
      </w:r>
      <w:proofErr w:type="spellEnd"/>
      <w:r>
        <w:rPr>
          <w:rFonts w:ascii="Times New Roman" w:hAnsi="Times New Roman"/>
        </w:rPr>
        <w:t xml:space="preserve"> python3</w:t>
      </w:r>
    </w:p>
    <w:p w:rsidR="00000000" w:rsidRDefault="00484EA2">
      <w:pPr>
        <w:jc w:val="both"/>
        <w:rPr>
          <w:rFonts w:ascii="Times New Roman" w:hAnsi="Times New Roman"/>
        </w:rPr>
      </w:pPr>
      <w:r>
        <w:rPr>
          <w:rFonts w:ascii="Times New Roman" w:hAnsi="Times New Roman"/>
        </w:rPr>
        <w:t>"""Simulate the Monty Hall problem.</w:t>
      </w:r>
    </w:p>
    <w:p w:rsidR="00000000" w:rsidRDefault="00484EA2">
      <w:pPr>
        <w:jc w:val="both"/>
        <w:rPr>
          <w:rFonts w:ascii="Times New Roman" w:hAnsi="Times New Roman"/>
        </w:rPr>
      </w:pPr>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proofErr w:type="gramStart"/>
      <w:r>
        <w:rPr>
          <w:rFonts w:ascii="Times New Roman" w:hAnsi="Times New Roman"/>
        </w:rPr>
        <w:t>import</w:t>
      </w:r>
      <w:proofErr w:type="gramEnd"/>
      <w:r>
        <w:rPr>
          <w:rFonts w:ascii="Times New Roman" w:hAnsi="Times New Roman"/>
        </w:rPr>
        <w:t xml:space="preserve"> </w:t>
      </w:r>
      <w:proofErr w:type="spellStart"/>
      <w:r>
        <w:rPr>
          <w:rFonts w:ascii="Times New Roman" w:hAnsi="Times New Roman"/>
        </w:rPr>
        <w:t>argparse</w:t>
      </w:r>
      <w:proofErr w:type="spellEnd"/>
      <w:r>
        <w:rPr>
          <w:rFonts w:ascii="Times New Roman" w:hAnsi="Times New Roman"/>
        </w:rPr>
        <w:t xml:space="preserve">, random      </w:t>
      </w:r>
    </w:p>
    <w:p w:rsidR="00000000" w:rsidRDefault="00484EA2">
      <w:pPr>
        <w:jc w:val="both"/>
        <w:rPr>
          <w:rFonts w:ascii="Times New Roman" w:hAnsi="Times New Roman"/>
        </w:rPr>
      </w:pPr>
    </w:p>
    <w:p w:rsidR="00000000" w:rsidRDefault="00484EA2">
      <w:pPr>
        <w:jc w:val="both"/>
        <w:rPr>
          <w:rFonts w:ascii="Times New Roman" w:hAnsi="Times New Roman"/>
        </w:rPr>
      </w:pPr>
      <w:proofErr w:type="gramStart"/>
      <w:r>
        <w:rPr>
          <w:rFonts w:ascii="Times New Roman" w:hAnsi="Times New Roman"/>
        </w:rPr>
        <w:t>def</w:t>
      </w:r>
      <w:proofErr w:type="gramEnd"/>
      <w:r>
        <w:rPr>
          <w:rFonts w:ascii="Times New Roman" w:hAnsi="Times New Roman"/>
        </w:rPr>
        <w:t xml:space="preserve"> simulate(</w:t>
      </w:r>
      <w:proofErr w:type="spellStart"/>
      <w:r>
        <w:rPr>
          <w:rFonts w:ascii="Times New Roman" w:hAnsi="Times New Roman"/>
        </w:rPr>
        <w:t>num_doors</w:t>
      </w:r>
      <w:proofErr w:type="spellEnd"/>
      <w:r>
        <w:rPr>
          <w:rFonts w:ascii="Times New Roman" w:hAnsi="Times New Roman"/>
        </w:rPr>
        <w:t>, switch,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bool</w:t>
      </w:r>
      <w:proofErr w:type="spellEnd"/>
      <w:r>
        <w:rPr>
          <w:rFonts w:ascii="Times New Roman" w:hAnsi="Times New Roman"/>
        </w:rPr>
        <w:t xml:space="preserve">): </w:t>
      </w:r>
      <w:proofErr w:type="spellStart"/>
      <w:r>
        <w:rPr>
          <w:rFonts w:ascii="Times New Roman" w:hAnsi="Times New Roman"/>
        </w:rPr>
        <w:t>bool</w:t>
      </w:r>
      <w:proofErr w:type="spell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Carry out the game for one contestan</w:t>
      </w:r>
      <w:r>
        <w:rPr>
          <w:rFonts w:ascii="Times New Roman" w:hAnsi="Times New Roman"/>
        </w:rPr>
        <w:t xml:space="preserve">t.  If 'switch' is </w:t>
      </w:r>
      <w:proofErr w:type="gramStart"/>
      <w:r>
        <w:rPr>
          <w:rFonts w:ascii="Times New Roman" w:hAnsi="Times New Roman"/>
        </w:rPr>
        <w:t>True</w:t>
      </w:r>
      <w:proofErr w:type="gram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the</w:t>
      </w:r>
      <w:proofErr w:type="gramEnd"/>
      <w:r>
        <w:rPr>
          <w:rFonts w:ascii="Times New Roman" w:hAnsi="Times New Roman"/>
        </w:rPr>
        <w:t xml:space="preserve"> contestant will switch their chosen door when offered the chance.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Returns a Boolean value telling whether the simulated contestant won.</w:t>
      </w:r>
      <w:proofErr w:type="gram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Doors are numbered from 0 up to num_doors-1 (inclusive).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R</w:t>
      </w:r>
      <w:r>
        <w:rPr>
          <w:rFonts w:ascii="Times New Roman" w:hAnsi="Times New Roman"/>
        </w:rPr>
        <w:t>andomly</w:t>
      </w:r>
      <w:proofErr w:type="gramEnd"/>
      <w:r>
        <w:rPr>
          <w:rFonts w:ascii="Times New Roman" w:hAnsi="Times New Roman"/>
        </w:rPr>
        <w:t xml:space="preserve"> choose the door hiding the prize.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winning_door</w:t>
      </w:r>
      <w:proofErr w:type="spellEnd"/>
      <w:r>
        <w:rPr>
          <w:rFonts w:ascii="Times New Roman" w:hAnsi="Times New Roman"/>
        </w:rPr>
        <w:t xml:space="preserve"> = </w:t>
      </w:r>
      <w:proofErr w:type="spellStart"/>
      <w:proofErr w:type="gramStart"/>
      <w:r>
        <w:rPr>
          <w:rFonts w:ascii="Times New Roman" w:hAnsi="Times New Roman"/>
        </w:rPr>
        <w:t>random.randint</w:t>
      </w:r>
      <w:proofErr w:type="spellEnd"/>
      <w:r>
        <w:rPr>
          <w:rFonts w:ascii="Times New Roman" w:hAnsi="Times New Roman"/>
        </w:rPr>
        <w:t>(</w:t>
      </w:r>
      <w:proofErr w:type="gramEnd"/>
      <w:r>
        <w:rPr>
          <w:rFonts w:ascii="Times New Roman" w:hAnsi="Times New Roman"/>
        </w:rPr>
        <w:t>0, num_doors-1)</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'Prize is behind door {}'.format(winning_door+1))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contestant picks a random door, too.</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choice</w:t>
      </w:r>
      <w:proofErr w:type="gramEnd"/>
      <w:r>
        <w:rPr>
          <w:rFonts w:ascii="Times New Roman" w:hAnsi="Times New Roman"/>
        </w:rPr>
        <w:t xml:space="preserve"> = </w:t>
      </w:r>
      <w:proofErr w:type="spellStart"/>
      <w:r>
        <w:rPr>
          <w:rFonts w:ascii="Times New Roman" w:hAnsi="Times New Roman"/>
        </w:rPr>
        <w:t>random.randint</w:t>
      </w:r>
      <w:proofErr w:type="spellEnd"/>
      <w:r>
        <w:rPr>
          <w:rFonts w:ascii="Times New Roman" w:hAnsi="Times New Roman"/>
        </w:rPr>
        <w:t>(0, nu</w:t>
      </w:r>
      <w:r>
        <w:rPr>
          <w:rFonts w:ascii="Times New Roman" w:hAnsi="Times New Roman"/>
        </w:rPr>
        <w:t>m_doors-1)</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'Contestant chooses door {}'.format(choice+1))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host opens all but two doors.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closed_doors</w:t>
      </w:r>
      <w:proofErr w:type="spellEnd"/>
      <w:r>
        <w:rPr>
          <w:rFonts w:ascii="Times New Roman" w:hAnsi="Times New Roman"/>
        </w:rPr>
        <w:t xml:space="preserve"> = </w:t>
      </w:r>
      <w:proofErr w:type="gramStart"/>
      <w:r>
        <w:rPr>
          <w:rFonts w:ascii="Times New Roman" w:hAnsi="Times New Roman"/>
        </w:rPr>
        <w:t>list(</w:t>
      </w:r>
      <w:proofErr w:type="gramEnd"/>
      <w:r>
        <w:rPr>
          <w:rFonts w:ascii="Times New Roman" w:hAnsi="Times New Roman"/>
        </w:rPr>
        <w:t>range(</w:t>
      </w:r>
      <w:proofErr w:type="spellStart"/>
      <w:r>
        <w:rPr>
          <w:rFonts w:ascii="Times New Roman" w:hAnsi="Times New Roman"/>
        </w:rPr>
        <w:t>num_doors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while</w:t>
      </w:r>
      <w:proofErr w:type="gramEnd"/>
      <w:r>
        <w:rPr>
          <w:rFonts w:ascii="Times New Roman" w:hAnsi="Times New Roman"/>
        </w:rPr>
        <w:t xml:space="preserve"> </w:t>
      </w:r>
      <w:proofErr w:type="spellStart"/>
      <w:r>
        <w:rPr>
          <w:rFonts w:ascii="Times New Roman" w:hAnsi="Times New Roman"/>
        </w:rPr>
        <w:t>len</w:t>
      </w:r>
      <w:proofErr w:type="spellEnd"/>
      <w:r>
        <w:rPr>
          <w:rFonts w:ascii="Times New Roman" w:hAnsi="Times New Roman"/>
        </w:rPr>
        <w:t>(</w:t>
      </w:r>
      <w:proofErr w:type="spellStart"/>
      <w:r>
        <w:rPr>
          <w:rFonts w:ascii="Times New Roman" w:hAnsi="Times New Roman"/>
        </w:rPr>
        <w:t>closed_doors</w:t>
      </w:r>
      <w:proofErr w:type="spellEnd"/>
      <w:r>
        <w:rPr>
          <w:rFonts w:ascii="Times New Roman" w:hAnsi="Times New Roman"/>
        </w:rPr>
        <w:t>) &gt; 2:</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Randomly</w:t>
      </w:r>
      <w:proofErr w:type="gramEnd"/>
      <w:r>
        <w:rPr>
          <w:rFonts w:ascii="Times New Roman" w:hAnsi="Times New Roman"/>
        </w:rPr>
        <w:t xml:space="preserve"> choose a door to open.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eastAsia="Liberation Serif" w:hAnsi="Times New Roman" w:cs="Liberation Serif"/>
        </w:rPr>
        <w:t xml:space="preserve">   </w:t>
      </w:r>
      <w:proofErr w:type="spellStart"/>
      <w:r>
        <w:rPr>
          <w:rFonts w:ascii="Times New Roman" w:hAnsi="Times New Roman"/>
        </w:rPr>
        <w:t>door_to_remove</w:t>
      </w:r>
      <w:proofErr w:type="spellEnd"/>
      <w:r>
        <w:rPr>
          <w:rFonts w:ascii="Times New Roman" w:hAnsi="Times New Roman"/>
        </w:rPr>
        <w:t xml:space="preserve"> = </w:t>
      </w:r>
      <w:proofErr w:type="spellStart"/>
      <w:proofErr w:type="gramStart"/>
      <w:r>
        <w:rPr>
          <w:rFonts w:ascii="Times New Roman" w:hAnsi="Times New Roman"/>
        </w:rPr>
        <w:t>random.choice</w:t>
      </w:r>
      <w:proofErr w:type="spellEnd"/>
      <w:r>
        <w:rPr>
          <w:rFonts w:ascii="Times New Roman" w:hAnsi="Times New Roman"/>
        </w:rPr>
        <w:t>(</w:t>
      </w:r>
      <w:proofErr w:type="spellStart"/>
      <w:proofErr w:type="gramEnd"/>
      <w:r>
        <w:rPr>
          <w:rFonts w:ascii="Times New Roman" w:hAnsi="Times New Roman"/>
        </w:rPr>
        <w:t>closed_doors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host will never open the winning door, or the door</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 chosen by the contestant.</w:t>
      </w:r>
      <w:proofErr w:type="gram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w:t>
      </w:r>
      <w:proofErr w:type="spellStart"/>
      <w:r>
        <w:rPr>
          <w:rFonts w:ascii="Times New Roman" w:hAnsi="Times New Roman"/>
        </w:rPr>
        <w:t>door_to_remove</w:t>
      </w:r>
      <w:proofErr w:type="spellEnd"/>
      <w:r>
        <w:rPr>
          <w:rFonts w:ascii="Times New Roman" w:hAnsi="Times New Roman"/>
        </w:rPr>
        <w:t xml:space="preserve"> == </w:t>
      </w:r>
      <w:proofErr w:type="spellStart"/>
      <w:r>
        <w:rPr>
          <w:rFonts w:ascii="Times New Roman" w:hAnsi="Times New Roman"/>
        </w:rPr>
        <w:t>winning_door</w:t>
      </w:r>
      <w:proofErr w:type="spellEnd"/>
      <w:r>
        <w:rPr>
          <w:rFonts w:ascii="Times New Roman" w:hAnsi="Times New Roman"/>
        </w:rPr>
        <w:t xml:space="preserve"> or </w:t>
      </w:r>
      <w:proofErr w:type="spellStart"/>
      <w:r>
        <w:rPr>
          <w:rFonts w:ascii="Times New Roman" w:hAnsi="Times New Roman"/>
        </w:rPr>
        <w:t>door_to_remove</w:t>
      </w:r>
      <w:proofErr w:type="spellEnd"/>
      <w:r>
        <w:rPr>
          <w:rFonts w:ascii="Times New Roman" w:hAnsi="Times New Roman"/>
        </w:rPr>
        <w:t xml:space="preserve"> == choice: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continue</w:t>
      </w:r>
      <w:proofErr w:type="gram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Remove the door from the list of closed doors.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closed_</w:t>
      </w:r>
      <w:proofErr w:type="gramStart"/>
      <w:r>
        <w:rPr>
          <w:rFonts w:ascii="Times New Roman" w:hAnsi="Times New Roman"/>
        </w:rPr>
        <w:t>doors.remove</w:t>
      </w:r>
      <w:proofErr w:type="spellEnd"/>
      <w:r>
        <w:rPr>
          <w:rFonts w:ascii="Times New Roman" w:hAnsi="Times New Roman"/>
        </w:rPr>
        <w:t>(</w:t>
      </w:r>
      <w:proofErr w:type="spellStart"/>
      <w:proofErr w:type="gramEnd"/>
      <w:r>
        <w:rPr>
          <w:rFonts w:ascii="Times New Roman" w:hAnsi="Times New Roman"/>
        </w:rPr>
        <w:t>door_to_remove</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'Host opens door {}'.format(door_to_remove+1))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shd w:val="clear" w:color="auto" w:fill="FF3333"/>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There</w:t>
      </w:r>
      <w:proofErr w:type="gramEnd"/>
      <w:r>
        <w:rPr>
          <w:rFonts w:ascii="Times New Roman" w:hAnsi="Times New Roman"/>
        </w:rPr>
        <w:t xml:space="preserve"> are always two doors remaining.</w:t>
      </w:r>
    </w:p>
    <w:p w:rsidR="00000000" w:rsidRDefault="00484EA2">
      <w:pPr>
        <w:shd w:val="clear" w:color="auto" w:fill="FF3333"/>
        <w:jc w:val="both"/>
        <w:rPr>
          <w:rFonts w:ascii="Times New Roman" w:hAnsi="Times New Roman"/>
        </w:rPr>
      </w:pPr>
    </w:p>
    <w:p w:rsidR="00000000" w:rsidRDefault="00484EA2">
      <w:pPr>
        <w:shd w:val="clear" w:color="auto" w:fill="FF3333"/>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assert</w:t>
      </w:r>
      <w:proofErr w:type="gramEnd"/>
      <w:r>
        <w:rPr>
          <w:rFonts w:ascii="Times New Roman" w:hAnsi="Times New Roman"/>
        </w:rPr>
        <w:t xml:space="preserve"> </w:t>
      </w:r>
      <w:proofErr w:type="spellStart"/>
      <w:r>
        <w:rPr>
          <w:rFonts w:ascii="Times New Roman" w:hAnsi="Times New Roman"/>
        </w:rPr>
        <w:t>len</w:t>
      </w:r>
      <w:proofErr w:type="spellEnd"/>
      <w:r>
        <w:rPr>
          <w:rFonts w:ascii="Times New Roman" w:hAnsi="Times New Roman"/>
        </w:rPr>
        <w:t>(</w:t>
      </w:r>
      <w:proofErr w:type="spellStart"/>
      <w:r>
        <w:rPr>
          <w:rFonts w:ascii="Times New Roman" w:hAnsi="Times New Roman"/>
        </w:rPr>
        <w:t>closed_doors</w:t>
      </w:r>
      <w:proofErr w:type="spellEnd"/>
      <w:r>
        <w:rPr>
          <w:rFonts w:ascii="Times New Roman" w:hAnsi="Times New Roman"/>
        </w:rPr>
        <w:t>) =</w:t>
      </w:r>
      <w:r>
        <w:rPr>
          <w:rFonts w:ascii="Times New Roman" w:hAnsi="Times New Roman"/>
        </w:rPr>
        <w:t>= 2</w:t>
      </w:r>
    </w:p>
    <w:p w:rsidR="00000000" w:rsidRDefault="00484EA2">
      <w:pPr>
        <w:shd w:val="clear" w:color="auto" w:fill="FF3333"/>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Does</w:t>
      </w:r>
      <w:proofErr w:type="gramEnd"/>
      <w:r>
        <w:rPr>
          <w:rFonts w:ascii="Times New Roman" w:hAnsi="Times New Roman"/>
        </w:rPr>
        <w:t xml:space="preserve"> the contestant want to switch their choice?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switch:</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'Contestant switches from door {} '.format(choice+1), end='')</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There</w:t>
      </w:r>
      <w:proofErr w:type="gramEnd"/>
      <w:r>
        <w:rPr>
          <w:rFonts w:ascii="Times New Roman" w:hAnsi="Times New Roman"/>
        </w:rPr>
        <w:t xml:space="preserve"> are two closed doors left.  The contestant will never</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choose</w:t>
      </w:r>
      <w:proofErr w:type="gramEnd"/>
      <w:r>
        <w:rPr>
          <w:rFonts w:ascii="Times New Roman" w:hAnsi="Times New Roman"/>
        </w:rPr>
        <w:t xml:space="preserve"> the same door, so we'll remove that door as a choice.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available_doors</w:t>
      </w:r>
      <w:proofErr w:type="spellEnd"/>
      <w:r>
        <w:rPr>
          <w:rFonts w:ascii="Times New Roman" w:hAnsi="Times New Roman"/>
        </w:rPr>
        <w:t xml:space="preserve"> = </w:t>
      </w:r>
      <w:proofErr w:type="gramStart"/>
      <w:r>
        <w:rPr>
          <w:rFonts w:ascii="Times New Roman" w:hAnsi="Times New Roman"/>
        </w:rPr>
        <w:t>list(</w:t>
      </w:r>
      <w:proofErr w:type="spellStart"/>
      <w:proofErr w:type="gramEnd"/>
      <w:r>
        <w:rPr>
          <w:rFonts w:ascii="Times New Roman" w:hAnsi="Times New Roman"/>
        </w:rPr>
        <w:t>closed_doors</w:t>
      </w:r>
      <w:proofErr w:type="spellEnd"/>
      <w:r>
        <w:rPr>
          <w:rFonts w:ascii="Times New Roman" w:hAnsi="Times New Roman"/>
        </w:rPr>
        <w:t>) # Make a copy of the list.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available_</w:t>
      </w:r>
      <w:proofErr w:type="gramStart"/>
      <w:r>
        <w:rPr>
          <w:rFonts w:ascii="Times New Roman" w:hAnsi="Times New Roman"/>
        </w:rPr>
        <w:t>doors.remove</w:t>
      </w:r>
      <w:proofErr w:type="spellEnd"/>
      <w:r>
        <w:rPr>
          <w:rFonts w:ascii="Times New Roman" w:hAnsi="Times New Roman"/>
        </w:rPr>
        <w:t>(</w:t>
      </w:r>
      <w:proofErr w:type="gramEnd"/>
      <w:r>
        <w:rPr>
          <w:rFonts w:ascii="Times New Roman" w:hAnsi="Times New Roman"/>
        </w:rPr>
        <w:t>choice)</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 Change choice to the only door available.</w:t>
      </w:r>
      <w:proofErr w:type="gram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choice</w:t>
      </w:r>
      <w:proofErr w:type="gramEnd"/>
      <w:r>
        <w:rPr>
          <w:rFonts w:ascii="Times New Roman" w:hAnsi="Times New Roman"/>
        </w:rPr>
        <w:t xml:space="preserve"> = availabl</w:t>
      </w:r>
      <w:r>
        <w:rPr>
          <w:rFonts w:ascii="Times New Roman" w:hAnsi="Times New Roman"/>
        </w:rPr>
        <w:t>e_doors.pop()</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'to {}'.format(choice+1))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Did</w:t>
      </w:r>
      <w:proofErr w:type="gramEnd"/>
      <w:r>
        <w:rPr>
          <w:rFonts w:ascii="Times New Roman" w:hAnsi="Times New Roman"/>
        </w:rPr>
        <w:t xml:space="preserve"> the contestant win?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lastRenderedPageBreak/>
        <w:t xml:space="preserve">    </w:t>
      </w:r>
      <w:proofErr w:type="gramStart"/>
      <w:r>
        <w:rPr>
          <w:rFonts w:ascii="Times New Roman" w:hAnsi="Times New Roman"/>
        </w:rPr>
        <w:t>won</w:t>
      </w:r>
      <w:proofErr w:type="gramEnd"/>
      <w:r>
        <w:rPr>
          <w:rFonts w:ascii="Times New Roman" w:hAnsi="Times New Roman"/>
        </w:rPr>
        <w:t xml:space="preserve"> = (choice == </w:t>
      </w:r>
      <w:proofErr w:type="spellStart"/>
      <w:r>
        <w:rPr>
          <w:rFonts w:ascii="Times New Roman" w:hAnsi="Times New Roman"/>
        </w:rPr>
        <w:t>winning_door</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steps: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won: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'Contestant WON', end='\n\n')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else</w:t>
      </w:r>
      <w:proofErr w:type="gram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w:t>
      </w:r>
      <w:r>
        <w:rPr>
          <w:rFonts w:ascii="Times New Roman" w:hAnsi="Times New Roman"/>
        </w:rPr>
        <w:t>rint(</w:t>
      </w:r>
      <w:proofErr w:type="gramEnd"/>
      <w:r>
        <w:rPr>
          <w:rFonts w:ascii="Times New Roman" w:hAnsi="Times New Roman"/>
        </w:rPr>
        <w:t>'Contestant LOST', end='\n\n')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return</w:t>
      </w:r>
      <w:proofErr w:type="gramEnd"/>
      <w:r>
        <w:rPr>
          <w:rFonts w:ascii="Times New Roman" w:hAnsi="Times New Roman"/>
        </w:rPr>
        <w:t xml:space="preserve"> won</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proofErr w:type="gramStart"/>
      <w:r>
        <w:rPr>
          <w:rFonts w:ascii="Times New Roman" w:hAnsi="Times New Roman"/>
        </w:rPr>
        <w:t>def</w:t>
      </w:r>
      <w:proofErr w:type="gramEnd"/>
      <w:r>
        <w:rPr>
          <w:rFonts w:ascii="Times New Roman" w:hAnsi="Times New Roman"/>
        </w:rPr>
        <w:t xml:space="preserve"> main():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Get command-line arguments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parser</w:t>
      </w:r>
      <w:proofErr w:type="gramEnd"/>
      <w:r>
        <w:rPr>
          <w:rFonts w:ascii="Times New Roman" w:hAnsi="Times New Roman"/>
        </w:rPr>
        <w:t xml:space="preserve"> = </w:t>
      </w:r>
      <w:proofErr w:type="spellStart"/>
      <w:r>
        <w:rPr>
          <w:rFonts w:ascii="Times New Roman" w:hAnsi="Times New Roman"/>
        </w:rPr>
        <w:t>argparse.ArgumentParser</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description</w:t>
      </w:r>
      <w:proofErr w:type="gramEnd"/>
      <w:r>
        <w:rPr>
          <w:rFonts w:ascii="Times New Roman" w:hAnsi="Times New Roman"/>
        </w:rPr>
        <w:t>='simulate the Monty Hall problem')</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parser.add_</w:t>
      </w:r>
      <w:proofErr w:type="gramStart"/>
      <w:r>
        <w:rPr>
          <w:rFonts w:ascii="Times New Roman" w:hAnsi="Times New Roman"/>
        </w:rPr>
        <w:t>argument</w:t>
      </w:r>
      <w:proofErr w:type="spellEnd"/>
      <w:r>
        <w:rPr>
          <w:rFonts w:ascii="Times New Roman" w:hAnsi="Times New Roman"/>
        </w:rPr>
        <w:t>(</w:t>
      </w:r>
      <w:proofErr w:type="gramEnd"/>
      <w:r>
        <w:rPr>
          <w:rFonts w:ascii="Times New Roman" w:hAnsi="Times New Roman"/>
        </w:rPr>
        <w:t>'--doors', default=3, type=</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meta</w:t>
      </w:r>
      <w:r>
        <w:rPr>
          <w:rFonts w:ascii="Times New Roman" w:hAnsi="Times New Roman"/>
        </w:rPr>
        <w:t>var</w:t>
      </w:r>
      <w:proofErr w:type="spellEnd"/>
      <w:r>
        <w:rPr>
          <w:rFonts w:ascii="Times New Roman" w:hAnsi="Times New Roman"/>
        </w:rPr>
        <w:t>='</w:t>
      </w:r>
      <w:proofErr w:type="spellStart"/>
      <w:r>
        <w:rPr>
          <w:rFonts w:ascii="Times New Roman" w:hAnsi="Times New Roman"/>
        </w:rPr>
        <w:t>int</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help</w:t>
      </w:r>
      <w:proofErr w:type="gramEnd"/>
      <w:r>
        <w:rPr>
          <w:rFonts w:ascii="Times New Roman" w:hAnsi="Times New Roman"/>
        </w:rPr>
        <w:t>='number of doors offered to the contestant')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parser.add_</w:t>
      </w:r>
      <w:proofErr w:type="gramStart"/>
      <w:r>
        <w:rPr>
          <w:rFonts w:ascii="Times New Roman" w:hAnsi="Times New Roman"/>
        </w:rPr>
        <w:t>argument</w:t>
      </w:r>
      <w:proofErr w:type="spellEnd"/>
      <w:r>
        <w:rPr>
          <w:rFonts w:ascii="Times New Roman" w:hAnsi="Times New Roman"/>
        </w:rPr>
        <w:t>(</w:t>
      </w:r>
      <w:proofErr w:type="gramEnd"/>
      <w:r>
        <w:rPr>
          <w:rFonts w:ascii="Times New Roman" w:hAnsi="Times New Roman"/>
        </w:rPr>
        <w:t>'--trials', default=10000, type=</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metavar</w:t>
      </w:r>
      <w:proofErr w:type="spellEnd"/>
      <w:r>
        <w:rPr>
          <w:rFonts w:ascii="Times New Roman" w:hAnsi="Times New Roman"/>
        </w:rPr>
        <w:t>='</w:t>
      </w:r>
      <w:proofErr w:type="spellStart"/>
      <w:r>
        <w:rPr>
          <w:rFonts w:ascii="Times New Roman" w:hAnsi="Times New Roman"/>
        </w:rPr>
        <w:t>int</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help</w:t>
      </w:r>
      <w:proofErr w:type="gramEnd"/>
      <w:r>
        <w:rPr>
          <w:rFonts w:ascii="Times New Roman" w:hAnsi="Times New Roman"/>
        </w:rPr>
        <w:t>='number of trials to perform')</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parser.add_</w:t>
      </w:r>
      <w:proofErr w:type="gramStart"/>
      <w:r>
        <w:rPr>
          <w:rFonts w:ascii="Times New Roman" w:hAnsi="Times New Roman"/>
        </w:rPr>
        <w:t>argument</w:t>
      </w:r>
      <w:proofErr w:type="spellEnd"/>
      <w:r>
        <w:rPr>
          <w:rFonts w:ascii="Times New Roman" w:hAnsi="Times New Roman"/>
        </w:rPr>
        <w:t>(</w:t>
      </w:r>
      <w:proofErr w:type="gramEnd"/>
      <w:r>
        <w:rPr>
          <w:rFonts w:ascii="Times New Roman" w:hAnsi="Times New Roman"/>
        </w:rPr>
        <w:t>'--step</w:t>
      </w:r>
      <w:r>
        <w:rPr>
          <w:rFonts w:ascii="Times New Roman" w:hAnsi="Times New Roman"/>
        </w:rPr>
        <w:t>s', default=False, action='</w:t>
      </w:r>
      <w:proofErr w:type="spellStart"/>
      <w:r>
        <w:rPr>
          <w:rFonts w:ascii="Times New Roman" w:hAnsi="Times New Roman"/>
        </w:rPr>
        <w:t>store_true</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help</w:t>
      </w:r>
      <w:proofErr w:type="gramEnd"/>
      <w:r>
        <w:rPr>
          <w:rFonts w:ascii="Times New Roman" w:hAnsi="Times New Roman"/>
        </w:rPr>
        <w:t>='display the results of each trial')</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proofErr w:type="gramStart"/>
      <w:r>
        <w:rPr>
          <w:rFonts w:ascii="Times New Roman" w:hAnsi="Times New Roman"/>
        </w:rPr>
        <w:t>args</w:t>
      </w:r>
      <w:proofErr w:type="spellEnd"/>
      <w:proofErr w:type="gramEnd"/>
      <w:r>
        <w:rPr>
          <w:rFonts w:ascii="Times New Roman" w:hAnsi="Times New Roman"/>
        </w:rPr>
        <w:t xml:space="preserve"> = </w:t>
      </w:r>
      <w:proofErr w:type="spellStart"/>
      <w:r>
        <w:rPr>
          <w:rFonts w:ascii="Times New Roman" w:hAnsi="Times New Roman"/>
        </w:rPr>
        <w:t>parser.parse_args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'Simulating {} trials...'.format(</w:t>
      </w:r>
      <w:proofErr w:type="spellStart"/>
      <w:r>
        <w:rPr>
          <w:rFonts w:ascii="Times New Roman" w:hAnsi="Times New Roman"/>
        </w:rPr>
        <w:t>args.trials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Carry out the trials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winning_non_switchers</w:t>
      </w:r>
      <w:proofErr w:type="spellEnd"/>
      <w:r>
        <w:rPr>
          <w:rFonts w:ascii="Times New Roman" w:hAnsi="Times New Roman"/>
        </w:rPr>
        <w:t xml:space="preserve"> = </w:t>
      </w:r>
      <w:r>
        <w:rPr>
          <w:rFonts w:ascii="Times New Roman" w:hAnsi="Times New Roman"/>
        </w:rPr>
        <w:t>0</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winning_switchers</w:t>
      </w:r>
      <w:proofErr w:type="spellEnd"/>
      <w:r>
        <w:rPr>
          <w:rFonts w:ascii="Times New Roman" w:hAnsi="Times New Roman"/>
        </w:rPr>
        <w:t xml:space="preserve"> = 0</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for</w:t>
      </w:r>
      <w:proofErr w:type="gram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in range(</w:t>
      </w:r>
      <w:proofErr w:type="spellStart"/>
      <w:r>
        <w:rPr>
          <w:rFonts w:ascii="Times New Roman" w:hAnsi="Times New Roman"/>
        </w:rPr>
        <w:t>args.trials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First</w:t>
      </w:r>
      <w:proofErr w:type="gramEnd"/>
      <w:r>
        <w:rPr>
          <w:rFonts w:ascii="Times New Roman" w:hAnsi="Times New Roman"/>
        </w:rPr>
        <w:t>, do a trial where the contestant never switches.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won</w:t>
      </w:r>
      <w:proofErr w:type="gramEnd"/>
      <w:r>
        <w:rPr>
          <w:rFonts w:ascii="Times New Roman" w:hAnsi="Times New Roman"/>
        </w:rPr>
        <w:t xml:space="preserve"> = simulate(</w:t>
      </w:r>
      <w:proofErr w:type="spellStart"/>
      <w:r>
        <w:rPr>
          <w:rFonts w:ascii="Times New Roman" w:hAnsi="Times New Roman"/>
        </w:rPr>
        <w:t>args.doors</w:t>
      </w:r>
      <w:proofErr w:type="spellEnd"/>
      <w:r>
        <w:rPr>
          <w:rFonts w:ascii="Times New Roman" w:hAnsi="Times New Roman"/>
        </w:rPr>
        <w:t>, switch=False, steps=</w:t>
      </w:r>
      <w:proofErr w:type="spellStart"/>
      <w:r>
        <w:rPr>
          <w:rFonts w:ascii="Times New Roman" w:hAnsi="Times New Roman"/>
        </w:rPr>
        <w:t>args.steps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won: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winning_non_switchers</w:t>
      </w:r>
      <w:proofErr w:type="spellEnd"/>
      <w:r>
        <w:rPr>
          <w:rFonts w:ascii="Times New Roman" w:hAnsi="Times New Roman"/>
        </w:rPr>
        <w:t xml:space="preserve"> += 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 xml:space="preserve"># </w:t>
      </w:r>
      <w:proofErr w:type="gramStart"/>
      <w:r>
        <w:rPr>
          <w:rFonts w:ascii="Times New Roman" w:hAnsi="Times New Roman"/>
        </w:rPr>
        <w:t>Next</w:t>
      </w:r>
      <w:proofErr w:type="gramEnd"/>
      <w:r>
        <w:rPr>
          <w:rFonts w:ascii="Times New Roman" w:hAnsi="Times New Roman"/>
        </w:rPr>
        <w:t>, try one where the contestant switches.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won</w:t>
      </w:r>
      <w:proofErr w:type="gramEnd"/>
      <w:r>
        <w:rPr>
          <w:rFonts w:ascii="Times New Roman" w:hAnsi="Times New Roman"/>
        </w:rPr>
        <w:t xml:space="preserve"> = simulate(</w:t>
      </w:r>
      <w:proofErr w:type="spellStart"/>
      <w:r>
        <w:rPr>
          <w:rFonts w:ascii="Times New Roman" w:hAnsi="Times New Roman"/>
        </w:rPr>
        <w:t>args.doors</w:t>
      </w:r>
      <w:proofErr w:type="spellEnd"/>
      <w:r>
        <w:rPr>
          <w:rFonts w:ascii="Times New Roman" w:hAnsi="Times New Roman"/>
        </w:rPr>
        <w:t>, switch=True, steps=</w:t>
      </w:r>
      <w:proofErr w:type="spellStart"/>
      <w:r>
        <w:rPr>
          <w:rFonts w:ascii="Times New Roman" w:hAnsi="Times New Roman"/>
        </w:rPr>
        <w:t>args.steps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if</w:t>
      </w:r>
      <w:proofErr w:type="gramEnd"/>
      <w:r>
        <w:rPr>
          <w:rFonts w:ascii="Times New Roman" w:hAnsi="Times New Roman"/>
        </w:rPr>
        <w:t xml:space="preserve"> won: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winning_switchers</w:t>
      </w:r>
      <w:proofErr w:type="spellEnd"/>
      <w:r>
        <w:rPr>
          <w:rFonts w:ascii="Times New Roman" w:hAnsi="Times New Roman"/>
        </w:rPr>
        <w:t xml:space="preserve"> += 1</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    Switching won {0:5} times out of {1} ({2}% of the time)'.format(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winning_switchers</w:t>
      </w:r>
      <w:proofErr w:type="spellEnd"/>
      <w:r>
        <w:rPr>
          <w:rFonts w:ascii="Times New Roman" w:hAnsi="Times New Roman"/>
        </w:rPr>
        <w:t xml:space="preserve">, </w:t>
      </w:r>
      <w:proofErr w:type="spellStart"/>
      <w:r>
        <w:rPr>
          <w:rFonts w:ascii="Times New Roman" w:hAnsi="Times New Roman"/>
        </w:rPr>
        <w:t>args.trials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w:t>
      </w:r>
      <w:proofErr w:type="spellStart"/>
      <w:r>
        <w:rPr>
          <w:rFonts w:ascii="Times New Roman" w:hAnsi="Times New Roman"/>
        </w:rPr>
        <w:t>winning_switchers</w:t>
      </w:r>
      <w:proofErr w:type="spellEnd"/>
      <w:r>
        <w:rPr>
          <w:rFonts w:ascii="Times New Roman" w:hAnsi="Times New Roman"/>
        </w:rPr>
        <w:t xml:space="preserve"> / </w:t>
      </w:r>
      <w:proofErr w:type="spellStart"/>
      <w:r>
        <w:rPr>
          <w:rFonts w:ascii="Times New Roman" w:hAnsi="Times New Roman"/>
        </w:rPr>
        <w:t>args.trials</w:t>
      </w:r>
      <w:proofErr w:type="spellEnd"/>
      <w:r>
        <w:rPr>
          <w:rFonts w:ascii="Times New Roman" w:hAnsi="Times New Roman"/>
        </w:rPr>
        <w:t xml:space="preserve"> * </w:t>
      </w:r>
      <w:proofErr w:type="gramStart"/>
      <w:r>
        <w:rPr>
          <w:rFonts w:ascii="Times New Roman" w:hAnsi="Times New Roman"/>
        </w:rPr>
        <w:t>100 )</w:t>
      </w:r>
      <w:proofErr w:type="gramEnd"/>
      <w:r>
        <w:rPr>
          <w:rFonts w:ascii="Times New Roman" w:hAnsi="Times New Roman"/>
        </w:rPr>
        <w:t xml:space="preserve"> ))</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print(</w:t>
      </w:r>
      <w:proofErr w:type="gramEnd"/>
      <w:r>
        <w:rPr>
          <w:rFonts w:ascii="Times New Roman" w:hAnsi="Times New Roman"/>
        </w:rPr>
        <w:t>'Not switching won {0:5} times out of {1} ({2}% of the time)'.format(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spellStart"/>
      <w:r>
        <w:rPr>
          <w:rFonts w:ascii="Times New Roman" w:hAnsi="Times New Roman"/>
        </w:rPr>
        <w:t>winning_non_switchers</w:t>
      </w:r>
      <w:proofErr w:type="spellEnd"/>
      <w:r>
        <w:rPr>
          <w:rFonts w:ascii="Times New Roman" w:hAnsi="Times New Roman"/>
        </w:rPr>
        <w:t xml:space="preserve">, </w:t>
      </w:r>
      <w:proofErr w:type="spellStart"/>
      <w:r>
        <w:rPr>
          <w:rFonts w:ascii="Times New Roman" w:hAnsi="Times New Roman"/>
        </w:rPr>
        <w:t>args.trials</w:t>
      </w:r>
      <w:proofErr w:type="spellEnd"/>
      <w:r>
        <w:rPr>
          <w:rFonts w:ascii="Times New Roman" w:hAnsi="Times New Roman"/>
        </w:rPr>
        <w: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r>
        <w:rPr>
          <w:rFonts w:ascii="Times New Roman" w:hAnsi="Times New Roman"/>
        </w:rPr>
        <w:t>(</w:t>
      </w:r>
      <w:proofErr w:type="spellStart"/>
      <w:r>
        <w:rPr>
          <w:rFonts w:ascii="Times New Roman" w:hAnsi="Times New Roman"/>
        </w:rPr>
        <w:t>winning_n</w:t>
      </w:r>
      <w:r>
        <w:rPr>
          <w:rFonts w:ascii="Times New Roman" w:hAnsi="Times New Roman"/>
        </w:rPr>
        <w:t>on_switchers</w:t>
      </w:r>
      <w:proofErr w:type="spellEnd"/>
      <w:r>
        <w:rPr>
          <w:rFonts w:ascii="Times New Roman" w:hAnsi="Times New Roman"/>
        </w:rPr>
        <w:t xml:space="preserve"> / </w:t>
      </w:r>
      <w:proofErr w:type="spellStart"/>
      <w:r>
        <w:rPr>
          <w:rFonts w:ascii="Times New Roman" w:hAnsi="Times New Roman"/>
        </w:rPr>
        <w:t>args.trials</w:t>
      </w:r>
      <w:proofErr w:type="spellEnd"/>
      <w:r>
        <w:rPr>
          <w:rFonts w:ascii="Times New Roman" w:hAnsi="Times New Roman"/>
        </w:rPr>
        <w:t xml:space="preserve"> * </w:t>
      </w:r>
      <w:proofErr w:type="gramStart"/>
      <w:r>
        <w:rPr>
          <w:rFonts w:ascii="Times New Roman" w:hAnsi="Times New Roman"/>
        </w:rPr>
        <w:t>100 )</w:t>
      </w:r>
      <w:proofErr w:type="gramEnd"/>
      <w:r>
        <w:rPr>
          <w:rFonts w:ascii="Times New Roman" w:hAnsi="Times New Roman"/>
        </w:rPr>
        <w:t xml:space="preserve"> ))</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proofErr w:type="gramStart"/>
      <w:r>
        <w:rPr>
          <w:rFonts w:ascii="Times New Roman" w:hAnsi="Times New Roman"/>
        </w:rPr>
        <w:t>if</w:t>
      </w:r>
      <w:proofErr w:type="gramEnd"/>
      <w:r>
        <w:rPr>
          <w:rFonts w:ascii="Times New Roman" w:hAnsi="Times New Roman"/>
        </w:rPr>
        <w:t xml:space="preserve"> __name__ == '__main__':</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eastAsia="Liberation Serif" w:hAnsi="Times New Roman" w:cs="Liberation Serif"/>
        </w:rPr>
        <w:t xml:space="preserve">    </w:t>
      </w:r>
      <w:proofErr w:type="gramStart"/>
      <w:r>
        <w:rPr>
          <w:rFonts w:ascii="Times New Roman" w:hAnsi="Times New Roman"/>
        </w:rPr>
        <w:t>main()</w:t>
      </w:r>
      <w:proofErr w:type="gramEnd"/>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b/>
          <w:bCs/>
        </w:rPr>
        <w:t>Code Discussion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rPr>
        <w:t xml:space="preserve">The command-line arguments are parsed using the </w:t>
      </w:r>
      <w:proofErr w:type="spellStart"/>
      <w:r>
        <w:rPr>
          <w:rFonts w:ascii="Times New Roman" w:hAnsi="Times New Roman"/>
        </w:rPr>
        <w:t>argparse</w:t>
      </w:r>
      <w:proofErr w:type="spellEnd"/>
      <w:r>
        <w:rPr>
          <w:rFonts w:ascii="Times New Roman" w:hAnsi="Times New Roman"/>
        </w:rPr>
        <w:t xml:space="preserve"> module, and the resulting values are passed into the </w:t>
      </w:r>
      <w:proofErr w:type="gramStart"/>
      <w:r>
        <w:rPr>
          <w:rFonts w:ascii="Times New Roman" w:hAnsi="Times New Roman"/>
        </w:rPr>
        <w:t>simulate(</w:t>
      </w:r>
      <w:proofErr w:type="gramEnd"/>
      <w:r>
        <w:rPr>
          <w:rFonts w:ascii="Times New Roman" w:hAnsi="Times New Roman"/>
        </w:rPr>
        <w:t>) function.</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rPr>
        <w:t xml:space="preserve">When there are </w:t>
      </w:r>
      <w:proofErr w:type="spellStart"/>
      <w:r>
        <w:rPr>
          <w:rFonts w:ascii="Times New Roman" w:hAnsi="Times New Roman"/>
        </w:rPr>
        <w:t>num_doors</w:t>
      </w:r>
      <w:proofErr w:type="spellEnd"/>
      <w:r>
        <w:rPr>
          <w:rFonts w:ascii="Times New Roman" w:hAnsi="Times New Roman"/>
        </w:rPr>
        <w:t xml:space="preserve"> do</w:t>
      </w:r>
      <w:r>
        <w:rPr>
          <w:rFonts w:ascii="Times New Roman" w:hAnsi="Times New Roman"/>
        </w:rPr>
        <w:t xml:space="preserve">ors, </w:t>
      </w:r>
      <w:proofErr w:type="gramStart"/>
      <w:r>
        <w:rPr>
          <w:rFonts w:ascii="Times New Roman" w:hAnsi="Times New Roman"/>
        </w:rPr>
        <w:t>simulate(</w:t>
      </w:r>
      <w:proofErr w:type="gramEnd"/>
      <w:r>
        <w:rPr>
          <w:rFonts w:ascii="Times New Roman" w:hAnsi="Times New Roman"/>
        </w:rPr>
        <w:t xml:space="preserve">) numbers the doors from 0 up to num_doors-1. </w:t>
      </w:r>
      <w:proofErr w:type="spellStart"/>
      <w:proofErr w:type="gramStart"/>
      <w:r>
        <w:rPr>
          <w:rFonts w:ascii="Times New Roman" w:hAnsi="Times New Roman"/>
        </w:rPr>
        <w:t>random.randint</w:t>
      </w:r>
      <w:proofErr w:type="spellEnd"/>
      <w:r>
        <w:rPr>
          <w:rFonts w:ascii="Times New Roman" w:hAnsi="Times New Roman"/>
        </w:rPr>
        <w:t>(</w:t>
      </w:r>
      <w:proofErr w:type="gramEnd"/>
      <w:r>
        <w:rPr>
          <w:rFonts w:ascii="Times New Roman" w:hAnsi="Times New Roman"/>
        </w:rPr>
        <w:t xml:space="preserve">a, b)() picks a random integer from the range </w:t>
      </w:r>
      <w:proofErr w:type="spellStart"/>
      <w:r>
        <w:rPr>
          <w:rFonts w:ascii="Times New Roman" w:hAnsi="Times New Roman"/>
        </w:rPr>
        <w:t>a</w:t>
      </w:r>
      <w:proofErr w:type="spellEnd"/>
      <w:r>
        <w:rPr>
          <w:rFonts w:ascii="Times New Roman" w:hAnsi="Times New Roman"/>
        </w:rPr>
        <w:t xml:space="preserve"> to b, possibly choosing one of the endpoints, so here we use </w:t>
      </w:r>
      <w:proofErr w:type="spellStart"/>
      <w:r>
        <w:rPr>
          <w:rFonts w:ascii="Times New Roman" w:hAnsi="Times New Roman"/>
        </w:rPr>
        <w:t>random.randint</w:t>
      </w:r>
      <w:proofErr w:type="spellEnd"/>
      <w:r>
        <w:rPr>
          <w:rFonts w:ascii="Times New Roman" w:hAnsi="Times New Roman"/>
        </w:rPr>
        <w:t>(0, num_doors-1)().</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rPr>
        <w:t>To figure out which doors the host wi</w:t>
      </w:r>
      <w:r>
        <w:rPr>
          <w:rFonts w:ascii="Times New Roman" w:hAnsi="Times New Roman"/>
        </w:rPr>
        <w:t>ll open, the code makes a list of the currently closed doors, initially containing all the integers from 0 to num_doors-1. Then the code loops, picking a random door from the list to open. By our description of the problem, Monty will never open the contes</w:t>
      </w:r>
      <w:r>
        <w:rPr>
          <w:rFonts w:ascii="Times New Roman" w:hAnsi="Times New Roman"/>
        </w:rPr>
        <w:t>tant’s door or the one hiding the prize, so the loop excludes those two doors and picks a different door. The loop continues until only two doors remain, so Monty will always open num_doors-2 doors.</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rPr>
        <w:t xml:space="preserve">To implement the contestant’s switching </w:t>
      </w:r>
      <w:proofErr w:type="gramStart"/>
      <w:r>
        <w:rPr>
          <w:rFonts w:ascii="Times New Roman" w:hAnsi="Times New Roman"/>
        </w:rPr>
        <w:t>strategy,</w:t>
      </w:r>
      <w:proofErr w:type="gramEnd"/>
      <w:r>
        <w:rPr>
          <w:rFonts w:ascii="Times New Roman" w:hAnsi="Times New Roman"/>
        </w:rPr>
        <w:t xml:space="preserve"> we tak</w:t>
      </w:r>
      <w:r>
        <w:rPr>
          <w:rFonts w:ascii="Times New Roman" w:hAnsi="Times New Roman"/>
        </w:rPr>
        <w:t>e the list of closed doors, which is now 2 elements long, and remove the contestant’s current choice. The remaining element is therefore the door they’re switching to.</w:t>
      </w:r>
    </w:p>
    <w:p w:rsidR="00000000" w:rsidRDefault="00484EA2">
      <w:pPr>
        <w:jc w:val="both"/>
        <w:rPr>
          <w:rFonts w:ascii="Times New Roman" w:hAnsi="Times New Roman"/>
        </w:rPr>
      </w:pP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b/>
          <w:bCs/>
        </w:rPr>
        <w:t>Solution/</w:t>
      </w:r>
      <w:r>
        <w:rPr>
          <w:rFonts w:ascii="Times New Roman" w:hAnsi="Times New Roman" w:cs="Calibiri"/>
          <w:b/>
          <w:bCs/>
        </w:rPr>
        <w:t>OUTPUT</w:t>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rPr>
        <w:t xml:space="preserve">The simulation script is executed from the command line. </w:t>
      </w:r>
    </w:p>
    <w:p w:rsidR="00000000" w:rsidRDefault="00484EA2">
      <w:pPr>
        <w:jc w:val="both"/>
        <w:rPr>
          <w:rFonts w:ascii="Times New Roman" w:hAnsi="Times New Roman"/>
        </w:rPr>
      </w:pPr>
    </w:p>
    <w:p w:rsidR="00000000" w:rsidRDefault="00484EA2">
      <w:pPr>
        <w:jc w:val="both"/>
        <w:rPr>
          <w:rFonts w:ascii="Times New Roman" w:hAnsi="Times New Roman" w:cs="Calibiri"/>
          <w:b/>
          <w:bCs/>
        </w:rPr>
      </w:pPr>
      <w:r>
        <w:rPr>
          <w:rFonts w:ascii="Times New Roman" w:hAnsi="Times New Roman"/>
          <w:b/>
          <w:bCs/>
        </w:rPr>
        <w:t>Default ca</w:t>
      </w:r>
      <w:r>
        <w:rPr>
          <w:rFonts w:ascii="Times New Roman" w:hAnsi="Times New Roman"/>
          <w:b/>
          <w:bCs/>
        </w:rPr>
        <w:t xml:space="preserve">se: </w:t>
      </w:r>
      <w:r>
        <w:rPr>
          <w:rFonts w:ascii="Times New Roman" w:hAnsi="Times New Roman" w:cs="Calibiri"/>
          <w:b/>
          <w:bCs/>
        </w:rPr>
        <w:t>no arguments</w:t>
      </w:r>
    </w:p>
    <w:p w:rsidR="00000000" w:rsidRDefault="00484EA2">
      <w:pPr>
        <w:jc w:val="both"/>
        <w:rPr>
          <w:rFonts w:ascii="Times New Roman" w:hAnsi="Times New Roman"/>
        </w:rPr>
      </w:pPr>
      <w:proofErr w:type="gramStart"/>
      <w:r>
        <w:rPr>
          <w:rFonts w:ascii="Times New Roman" w:hAnsi="Times New Roman" w:cs="Calibiri"/>
          <w:b/>
          <w:bCs/>
        </w:rPr>
        <w:t>the</w:t>
      </w:r>
      <w:proofErr w:type="gramEnd"/>
      <w:r>
        <w:rPr>
          <w:rFonts w:ascii="Times New Roman" w:hAnsi="Times New Roman" w:cs="Calibiri"/>
          <w:b/>
          <w:bCs/>
        </w:rPr>
        <w:t xml:space="preserve"> script will use three doors and run 10,000 trials of both the switching and not-switching strategies</w:t>
      </w:r>
    </w:p>
    <w:p w:rsidR="00000000" w:rsidRDefault="00484EA2">
      <w:pPr>
        <w:jc w:val="both"/>
        <w:rPr>
          <w:rFonts w:ascii="Times New Roman" w:hAnsi="Times New Roman"/>
        </w:rPr>
      </w:pP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-desktop:~/Desktop$ python3 montyhall.py</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10000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 xml:space="preserve">Switching </w:t>
      </w:r>
      <w:proofErr w:type="gramStart"/>
      <w:r>
        <w:rPr>
          <w:rFonts w:ascii="Times New Roman" w:hAnsi="Times New Roman"/>
        </w:rPr>
        <w:t>won  6770</w:t>
      </w:r>
      <w:proofErr w:type="gramEnd"/>
      <w:r>
        <w:rPr>
          <w:rFonts w:ascii="Times New Roman" w:hAnsi="Times New Roman"/>
        </w:rPr>
        <w:t xml:space="preserve"> times out of 10000 (67.7% of the</w:t>
      </w:r>
      <w:r>
        <w:rPr>
          <w:rFonts w:ascii="Times New Roman" w:hAnsi="Times New Roman"/>
        </w:rPr>
        <w:t xml:space="preserve"> time)</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Not switching </w:t>
      </w:r>
      <w:proofErr w:type="gramStart"/>
      <w:r>
        <w:rPr>
          <w:rFonts w:ascii="Times New Roman" w:hAnsi="Times New Roman"/>
        </w:rPr>
        <w:t>won  3333</w:t>
      </w:r>
      <w:proofErr w:type="gramEnd"/>
      <w:r>
        <w:rPr>
          <w:rFonts w:ascii="Times New Roman" w:hAnsi="Times New Roman"/>
        </w:rPr>
        <w:t xml:space="preserve"> times out of 10000 (33.33% of the time)</w:t>
      </w:r>
      <w:r>
        <w:rPr>
          <w:rFonts w:ascii="Times New Roman" w:hAnsi="Times New Roman"/>
        </w:rPr>
        <w:cr/>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b/>
          <w:bCs/>
        </w:rPr>
        <w:t>Case 1</w:t>
      </w:r>
      <w:proofErr w:type="gramStart"/>
      <w:r>
        <w:rPr>
          <w:rFonts w:ascii="Times New Roman" w:hAnsi="Times New Roman" w:cs="Calibiri"/>
          <w:b/>
          <w:bCs/>
        </w:rPr>
        <w:t>:</w:t>
      </w:r>
      <w:r>
        <w:rPr>
          <w:rFonts w:ascii="Times New Roman" w:hAnsi="Times New Roman" w:cs="Calibiri"/>
          <w:b/>
          <w:bCs/>
        </w:rPr>
        <w:t>You</w:t>
      </w:r>
      <w:proofErr w:type="gramEnd"/>
      <w:r>
        <w:rPr>
          <w:rFonts w:ascii="Times New Roman" w:hAnsi="Times New Roman" w:cs="Calibiri"/>
          <w:b/>
          <w:bCs/>
        </w:rPr>
        <w:t xml:space="preserve"> can supply --doors=100 to use 100 doors </w:t>
      </w:r>
    </w:p>
    <w:p w:rsidR="00000000" w:rsidRDefault="00484EA2">
      <w:pPr>
        <w:jc w:val="both"/>
        <w:rPr>
          <w:rFonts w:ascii="Times New Roman" w:hAnsi="Times New Roman"/>
        </w:rPr>
      </w:pP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 xml:space="preserve">-desktop:~/Desktop$ python3 montyhall.py --doors=100 </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10000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 xml:space="preserve">Switching </w:t>
      </w:r>
      <w:proofErr w:type="gramStart"/>
      <w:r>
        <w:rPr>
          <w:rFonts w:ascii="Times New Roman" w:hAnsi="Times New Roman"/>
        </w:rPr>
        <w:t>won  9888</w:t>
      </w:r>
      <w:proofErr w:type="gramEnd"/>
      <w:r>
        <w:rPr>
          <w:rFonts w:ascii="Times New Roman" w:hAnsi="Times New Roman"/>
        </w:rPr>
        <w:t xml:space="preserve"> times out of 10</w:t>
      </w:r>
      <w:r>
        <w:rPr>
          <w:rFonts w:ascii="Times New Roman" w:hAnsi="Times New Roman"/>
        </w:rPr>
        <w:t>000 (98.88% of the time)</w:t>
      </w:r>
      <w:r>
        <w:rPr>
          <w:rFonts w:ascii="Times New Roman" w:hAnsi="Times New Roman"/>
        </w:rPr>
        <w:cr/>
      </w:r>
    </w:p>
    <w:p w:rsidR="00000000" w:rsidRDefault="00484EA2">
      <w:pPr>
        <w:jc w:val="both"/>
        <w:rPr>
          <w:rFonts w:ascii="Times New Roman" w:hAnsi="Times New Roman"/>
        </w:rPr>
      </w:pPr>
      <w:r>
        <w:rPr>
          <w:rFonts w:ascii="Times New Roman" w:hAnsi="Times New Roman"/>
        </w:rPr>
        <w:t>Not switching won   102 times out of 10000 (1.02% of the time)</w:t>
      </w:r>
      <w:r>
        <w:rPr>
          <w:rFonts w:ascii="Times New Roman" w:hAnsi="Times New Roman"/>
        </w:rPr>
        <w:cr/>
      </w:r>
    </w:p>
    <w:p w:rsidR="00000000" w:rsidRDefault="00484EA2">
      <w:pPr>
        <w:jc w:val="both"/>
        <w:rPr>
          <w:rFonts w:ascii="Times New Roman" w:hAnsi="Times New Roman"/>
        </w:rPr>
      </w:pPr>
    </w:p>
    <w:p w:rsidR="00000000" w:rsidRDefault="00484EA2">
      <w:pPr>
        <w:jc w:val="both"/>
        <w:rPr>
          <w:rFonts w:ascii="Times New Roman" w:hAnsi="Times New Roman"/>
          <w:b/>
          <w:bCs/>
        </w:rPr>
      </w:pPr>
      <w:r>
        <w:rPr>
          <w:rFonts w:ascii="Times New Roman" w:hAnsi="Times New Roman" w:cs="Calibiri"/>
          <w:b/>
          <w:bCs/>
        </w:rPr>
        <w:t>Case 2</w:t>
      </w:r>
      <w:proofErr w:type="gramStart"/>
      <w:r>
        <w:rPr>
          <w:rFonts w:ascii="Times New Roman" w:hAnsi="Times New Roman" w:cs="Calibiri"/>
          <w:b/>
          <w:bCs/>
        </w:rPr>
        <w:t>:</w:t>
      </w:r>
      <w:r>
        <w:rPr>
          <w:rFonts w:ascii="Times New Roman" w:hAnsi="Times New Roman" w:cs="Calibiri"/>
          <w:b/>
          <w:bCs/>
        </w:rPr>
        <w:t>You</w:t>
      </w:r>
      <w:proofErr w:type="gramEnd"/>
      <w:r>
        <w:rPr>
          <w:rFonts w:ascii="Times New Roman" w:hAnsi="Times New Roman" w:cs="Calibiri"/>
          <w:b/>
          <w:bCs/>
        </w:rPr>
        <w:t xml:space="preserve"> can supply --doors=100 to use 100 doors and --trials=1000 to run a smaller number of trials.</w:t>
      </w:r>
    </w:p>
    <w:p w:rsidR="00000000" w:rsidRDefault="00484EA2">
      <w:pPr>
        <w:jc w:val="both"/>
        <w:rPr>
          <w:rFonts w:ascii="Times New Roman" w:hAnsi="Times New Roman"/>
          <w:b/>
          <w:bCs/>
        </w:rPr>
      </w:pP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 xml:space="preserve">-desktop:~/Desktop$ python3 montyhall.py --doors=100 </w:t>
      </w:r>
      <w:r>
        <w:rPr>
          <w:rFonts w:ascii="Times New Roman" w:hAnsi="Times New Roman"/>
        </w:rPr>
        <w:t>--trials=1000</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1000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Switching won   990 times out of 1000 (99.0% of the time)</w:t>
      </w:r>
      <w:r>
        <w:rPr>
          <w:rFonts w:ascii="Times New Roman" w:hAnsi="Times New Roman"/>
        </w:rPr>
        <w:cr/>
      </w:r>
    </w:p>
    <w:p w:rsidR="00000000" w:rsidRDefault="00484EA2">
      <w:pPr>
        <w:jc w:val="both"/>
        <w:rPr>
          <w:rFonts w:ascii="Times New Roman" w:hAnsi="Times New Roman"/>
        </w:rPr>
      </w:pPr>
      <w:r>
        <w:rPr>
          <w:rFonts w:ascii="Times New Roman" w:hAnsi="Times New Roman"/>
        </w:rPr>
        <w:t>Not switching won    14 times out of 1000 (1.4000000000000001% of the time)</w:t>
      </w:r>
      <w:r>
        <w:rPr>
          <w:rFonts w:ascii="Times New Roman" w:hAnsi="Times New Roman"/>
        </w:rPr>
        <w:cr/>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cs="Calibiri"/>
          <w:b/>
          <w:bCs/>
        </w:rPr>
        <w:t>Case 3</w:t>
      </w:r>
      <w:proofErr w:type="gramStart"/>
      <w:r>
        <w:rPr>
          <w:rFonts w:ascii="Times New Roman" w:hAnsi="Times New Roman" w:cs="Calibiri"/>
          <w:b/>
          <w:bCs/>
        </w:rPr>
        <w:t>:</w:t>
      </w:r>
      <w:r>
        <w:rPr>
          <w:rFonts w:ascii="Times New Roman" w:hAnsi="Times New Roman" w:cs="Calibiri"/>
          <w:b/>
          <w:bCs/>
        </w:rPr>
        <w:t>You</w:t>
      </w:r>
      <w:proofErr w:type="gramEnd"/>
      <w:r>
        <w:rPr>
          <w:rFonts w:ascii="Times New Roman" w:hAnsi="Times New Roman" w:cs="Calibiri"/>
          <w:b/>
          <w:bCs/>
        </w:rPr>
        <w:t xml:space="preserve"> can supply --doors=</w:t>
      </w:r>
      <w:r>
        <w:rPr>
          <w:rFonts w:ascii="Times New Roman" w:hAnsi="Times New Roman" w:cs="Calibiri"/>
          <w:b/>
          <w:bCs/>
        </w:rPr>
        <w:t>3</w:t>
      </w:r>
      <w:r>
        <w:rPr>
          <w:rFonts w:ascii="Times New Roman" w:hAnsi="Times New Roman" w:cs="Calibiri"/>
          <w:b/>
          <w:bCs/>
        </w:rPr>
        <w:t xml:space="preserve"> to use </w:t>
      </w:r>
      <w:r>
        <w:rPr>
          <w:rFonts w:ascii="Times New Roman" w:hAnsi="Times New Roman" w:cs="Calibiri"/>
          <w:b/>
          <w:bCs/>
        </w:rPr>
        <w:t>3</w:t>
      </w:r>
      <w:r>
        <w:rPr>
          <w:rFonts w:ascii="Times New Roman" w:hAnsi="Times New Roman" w:cs="Calibiri"/>
          <w:b/>
          <w:bCs/>
        </w:rPr>
        <w:t xml:space="preserve"> doors and --trials=</w:t>
      </w:r>
      <w:r>
        <w:rPr>
          <w:rFonts w:ascii="Times New Roman" w:hAnsi="Times New Roman" w:cs="Calibiri"/>
          <w:b/>
          <w:bCs/>
        </w:rPr>
        <w:t>4</w:t>
      </w:r>
      <w:r>
        <w:rPr>
          <w:rFonts w:ascii="Times New Roman" w:hAnsi="Times New Roman" w:cs="Calibiri"/>
          <w:b/>
          <w:bCs/>
        </w:rPr>
        <w:t xml:space="preserve"> to run a sm</w:t>
      </w:r>
      <w:r>
        <w:rPr>
          <w:rFonts w:ascii="Times New Roman" w:hAnsi="Times New Roman" w:cs="Calibiri"/>
          <w:b/>
          <w:bCs/>
        </w:rPr>
        <w:t xml:space="preserve">aller number of trials </w:t>
      </w:r>
      <w:r>
        <w:rPr>
          <w:rFonts w:ascii="Times New Roman" w:hAnsi="Times New Roman" w:cs="Calibiri"/>
          <w:b/>
          <w:bCs/>
        </w:rPr>
        <w:t>and --steps switch, the simulator will print out each step of the game</w:t>
      </w: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-desktop:~/Desktop$ python3 montyhall.py --steps --doors=3 --trials=4</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4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w:t>
      </w:r>
      <w:r>
        <w:rPr>
          <w:rFonts w:ascii="Times New Roman" w:hAnsi="Times New Roman"/>
        </w:rPr>
        <w:t>s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1 to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w:t>
      </w:r>
      <w:r>
        <w:rPr>
          <w:rFonts w:ascii="Times New Roman" w:hAnsi="Times New Roman"/>
        </w:rPr>
        <w:t>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2 to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Hos</w:t>
      </w:r>
      <w:r>
        <w:rPr>
          <w:rFonts w:ascii="Times New Roman" w:hAnsi="Times New Roman"/>
        </w:rPr>
        <w:t>t opens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1 to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Host opens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Contestant switches from </w:t>
      </w:r>
      <w:r>
        <w:rPr>
          <w:rFonts w:ascii="Times New Roman" w:hAnsi="Times New Roman"/>
        </w:rPr>
        <w:t>door 1 to 3</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Switching won     4 times out of 4 (100.0% of the time)</w:t>
      </w:r>
      <w:r>
        <w:rPr>
          <w:rFonts w:ascii="Times New Roman" w:hAnsi="Times New Roman"/>
        </w:rPr>
        <w:cr/>
      </w:r>
    </w:p>
    <w:p w:rsidR="00000000" w:rsidRDefault="00484EA2">
      <w:pPr>
        <w:jc w:val="both"/>
        <w:rPr>
          <w:rFonts w:ascii="Times New Roman" w:hAnsi="Times New Roman"/>
        </w:rPr>
      </w:pPr>
      <w:r>
        <w:rPr>
          <w:rFonts w:ascii="Times New Roman" w:hAnsi="Times New Roman"/>
        </w:rPr>
        <w:t>Not switching won     1 times out of 4 (25.0% of the time)</w:t>
      </w:r>
      <w:r>
        <w:rPr>
          <w:rFonts w:ascii="Times New Roman" w:hAnsi="Times New Roman"/>
        </w:rPr>
        <w:cr/>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b/>
          <w:bCs/>
        </w:rPr>
        <w:t>Other cases students can try:</w:t>
      </w: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-desktop:~/Desktop$ python3 montyhall.py --steps --doors=2 --trial</w:t>
      </w:r>
      <w:r>
        <w:rPr>
          <w:rFonts w:ascii="Times New Roman" w:hAnsi="Times New Roman"/>
        </w:rPr>
        <w:t>s=4</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4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1 to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2 to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WON</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w:t>
      </w:r>
      <w:r>
        <w:rPr>
          <w:rFonts w:ascii="Times New Roman" w:hAnsi="Times New Roman"/>
        </w:rPr>
        <w:t>t switches from door 1 to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chooses door 2</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switches from door 2 to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Contestant LOST</w:t>
      </w:r>
      <w:r>
        <w:rPr>
          <w:rFonts w:ascii="Times New Roman" w:hAnsi="Times New Roman"/>
        </w:rPr>
        <w:cr/>
      </w:r>
    </w:p>
    <w:p w:rsidR="00000000" w:rsidRDefault="00484EA2">
      <w:pPr>
        <w:jc w:val="both"/>
        <w:rPr>
          <w:rFonts w:ascii="Times New Roman" w:hAnsi="Times New Roman"/>
        </w:rPr>
      </w:pP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 xml:space="preserve">Switching won     1 times </w:t>
      </w:r>
      <w:r>
        <w:rPr>
          <w:rFonts w:ascii="Times New Roman" w:hAnsi="Times New Roman"/>
        </w:rPr>
        <w:t>out of 4 (25.0% of the time)</w:t>
      </w:r>
      <w:r>
        <w:rPr>
          <w:rFonts w:ascii="Times New Roman" w:hAnsi="Times New Roman"/>
        </w:rPr>
        <w:cr/>
      </w:r>
    </w:p>
    <w:p w:rsidR="00000000" w:rsidRDefault="00484EA2">
      <w:pPr>
        <w:jc w:val="both"/>
        <w:rPr>
          <w:rFonts w:ascii="Times New Roman" w:hAnsi="Times New Roman"/>
        </w:rPr>
      </w:pPr>
      <w:r>
        <w:rPr>
          <w:rFonts w:ascii="Times New Roman" w:hAnsi="Times New Roman"/>
        </w:rPr>
        <w:t>Not switching won     2 times out of 4 (50.0% of the time)</w:t>
      </w:r>
      <w:r>
        <w:rPr>
          <w:rFonts w:ascii="Times New Roman" w:hAnsi="Times New Roman"/>
        </w:rPr>
        <w:cr/>
      </w:r>
    </w:p>
    <w:p w:rsidR="00000000" w:rsidRDefault="00484EA2">
      <w:pPr>
        <w:jc w:val="both"/>
        <w:rPr>
          <w:rFonts w:ascii="Times New Roman" w:hAnsi="Times New Roman"/>
        </w:rPr>
      </w:pPr>
    </w:p>
    <w:p w:rsidR="00000000" w:rsidRDefault="00484EA2">
      <w:pPr>
        <w:jc w:val="both"/>
        <w:rPr>
          <w:rFonts w:ascii="Times New Roman" w:hAnsi="Times New Roman"/>
        </w:rPr>
      </w:pPr>
      <w:r>
        <w:rPr>
          <w:rFonts w:ascii="Times New Roman" w:hAnsi="Times New Roman"/>
          <w:b/>
          <w:bCs/>
        </w:rPr>
        <w:t>Other cases students can try:</w:t>
      </w:r>
    </w:p>
    <w:p w:rsidR="00000000" w:rsidRDefault="00484EA2">
      <w:pPr>
        <w:jc w:val="both"/>
        <w:rPr>
          <w:rFonts w:ascii="Times New Roman" w:hAnsi="Times New Roman"/>
        </w:rPr>
      </w:pPr>
      <w:proofErr w:type="spellStart"/>
      <w:r>
        <w:rPr>
          <w:rFonts w:ascii="Times New Roman" w:hAnsi="Times New Roman"/>
        </w:rPr>
        <w:t>mhr@mhr</w:t>
      </w:r>
      <w:proofErr w:type="spellEnd"/>
      <w:r>
        <w:rPr>
          <w:rFonts w:ascii="Times New Roman" w:hAnsi="Times New Roman"/>
        </w:rPr>
        <w:t>-desktop:~/Desktop$ python3 montyhall.py --steps --doors=1 --trials=4</w:t>
      </w:r>
      <w:r>
        <w:rPr>
          <w:rFonts w:ascii="Times New Roman" w:hAnsi="Times New Roman"/>
        </w:rPr>
        <w:cr/>
      </w:r>
    </w:p>
    <w:p w:rsidR="00000000" w:rsidRDefault="00484EA2">
      <w:pPr>
        <w:jc w:val="both"/>
        <w:rPr>
          <w:rFonts w:ascii="Times New Roman" w:hAnsi="Times New Roman"/>
        </w:rPr>
      </w:pPr>
      <w:r>
        <w:rPr>
          <w:rFonts w:ascii="Times New Roman" w:hAnsi="Times New Roman"/>
        </w:rPr>
        <w:t>Simulating 4 trials...</w:t>
      </w:r>
      <w:r>
        <w:rPr>
          <w:rFonts w:ascii="Times New Roman" w:hAnsi="Times New Roman"/>
        </w:rPr>
        <w:cr/>
      </w:r>
    </w:p>
    <w:p w:rsidR="00000000" w:rsidRDefault="00484EA2">
      <w:pPr>
        <w:jc w:val="both"/>
        <w:rPr>
          <w:rFonts w:ascii="Times New Roman" w:hAnsi="Times New Roman"/>
        </w:rPr>
      </w:pPr>
      <w:r>
        <w:rPr>
          <w:rFonts w:ascii="Times New Roman" w:hAnsi="Times New Roman"/>
        </w:rPr>
        <w:t>Prize is behind door 1</w:t>
      </w:r>
      <w:r>
        <w:rPr>
          <w:rFonts w:ascii="Times New Roman" w:hAnsi="Times New Roman"/>
        </w:rPr>
        <w:cr/>
      </w:r>
    </w:p>
    <w:p w:rsidR="00000000" w:rsidRDefault="00484EA2">
      <w:pPr>
        <w:jc w:val="both"/>
        <w:rPr>
          <w:rFonts w:ascii="Times New Roman" w:hAnsi="Times New Roman"/>
        </w:rPr>
      </w:pPr>
      <w:r>
        <w:rPr>
          <w:rFonts w:ascii="Times New Roman" w:hAnsi="Times New Roman"/>
        </w:rPr>
        <w:t>Contestan</w:t>
      </w:r>
      <w:r>
        <w:rPr>
          <w:rFonts w:ascii="Times New Roman" w:hAnsi="Times New Roman"/>
        </w:rPr>
        <w:t>t chooses door 1</w:t>
      </w:r>
      <w:r>
        <w:rPr>
          <w:rFonts w:ascii="Times New Roman" w:hAnsi="Times New Roman"/>
        </w:rPr>
        <w:cr/>
      </w:r>
    </w:p>
    <w:p w:rsidR="00000000" w:rsidRDefault="00484EA2">
      <w:pPr>
        <w:jc w:val="both"/>
        <w:rPr>
          <w:rFonts w:ascii="Times New Roman" w:hAnsi="Times New Roman"/>
        </w:rPr>
      </w:pPr>
      <w:proofErr w:type="spellStart"/>
      <w:r>
        <w:rPr>
          <w:rFonts w:ascii="Times New Roman" w:hAnsi="Times New Roman"/>
        </w:rPr>
        <w:t>Traceback</w:t>
      </w:r>
      <w:proofErr w:type="spellEnd"/>
      <w:r>
        <w:rPr>
          <w:rFonts w:ascii="Times New Roman" w:hAnsi="Times New Roman"/>
        </w:rPr>
        <w:t xml:space="preserve"> (most recent call last):</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File "montyhall.py", line 110, in &lt;module&gt;</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proofErr w:type="gramStart"/>
      <w:r>
        <w:rPr>
          <w:rFonts w:ascii="Times New Roman" w:hAnsi="Times New Roman"/>
        </w:rPr>
        <w:t>main()</w:t>
      </w:r>
      <w:proofErr w:type="gramEnd"/>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File "montyhall.py", line 92, in main</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proofErr w:type="gramStart"/>
      <w:r>
        <w:rPr>
          <w:rFonts w:ascii="Times New Roman" w:hAnsi="Times New Roman"/>
        </w:rPr>
        <w:t>won</w:t>
      </w:r>
      <w:proofErr w:type="gramEnd"/>
      <w:r>
        <w:rPr>
          <w:rFonts w:ascii="Times New Roman" w:hAnsi="Times New Roman"/>
        </w:rPr>
        <w:t xml:space="preserve"> = simulate(</w:t>
      </w:r>
      <w:proofErr w:type="spellStart"/>
      <w:r>
        <w:rPr>
          <w:rFonts w:ascii="Times New Roman" w:hAnsi="Times New Roman"/>
        </w:rPr>
        <w:t>args.doors</w:t>
      </w:r>
      <w:proofErr w:type="spellEnd"/>
      <w:r>
        <w:rPr>
          <w:rFonts w:ascii="Times New Roman" w:hAnsi="Times New Roman"/>
        </w:rPr>
        <w:t>, switch=False, steps=</w:t>
      </w:r>
      <w:proofErr w:type="spellStart"/>
      <w:r>
        <w:rPr>
          <w:rFonts w:ascii="Times New Roman" w:hAnsi="Times New Roman"/>
        </w:rPr>
        <w:t>args.steps</w:t>
      </w:r>
      <w:proofErr w:type="spellEnd"/>
      <w:r>
        <w:rPr>
          <w:rFonts w:ascii="Times New Roman" w:hAnsi="Times New Roman"/>
        </w:rPr>
        <w:t>)</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r>
        <w:rPr>
          <w:rFonts w:ascii="Times New Roman" w:hAnsi="Times New Roman"/>
        </w:rPr>
        <w:t>File "montyhall.py", line 46, in simu</w:t>
      </w:r>
      <w:r>
        <w:rPr>
          <w:rFonts w:ascii="Times New Roman" w:hAnsi="Times New Roman"/>
        </w:rPr>
        <w:t>late</w:t>
      </w:r>
      <w:r>
        <w:rPr>
          <w:rFonts w:ascii="Times New Roman" w:hAnsi="Times New Roman"/>
        </w:rPr>
        <w:cr/>
      </w:r>
    </w:p>
    <w:p w:rsidR="00000000" w:rsidRDefault="00484EA2">
      <w:pPr>
        <w:jc w:val="both"/>
        <w:rPr>
          <w:rFonts w:ascii="Times New Roman" w:hAnsi="Times New Roman"/>
        </w:rPr>
      </w:pPr>
      <w:r>
        <w:rPr>
          <w:rFonts w:ascii="Times New Roman" w:hAnsi="Times New Roman"/>
        </w:rPr>
        <w:t xml:space="preserve">    </w:t>
      </w:r>
      <w:proofErr w:type="gramStart"/>
      <w:r>
        <w:rPr>
          <w:rFonts w:ascii="Times New Roman" w:hAnsi="Times New Roman"/>
        </w:rPr>
        <w:t>assert</w:t>
      </w:r>
      <w:proofErr w:type="gramEnd"/>
      <w:r>
        <w:rPr>
          <w:rFonts w:ascii="Times New Roman" w:hAnsi="Times New Roman"/>
        </w:rPr>
        <w:t xml:space="preserve"> </w:t>
      </w:r>
      <w:proofErr w:type="spellStart"/>
      <w:r>
        <w:rPr>
          <w:rFonts w:ascii="Times New Roman" w:hAnsi="Times New Roman"/>
        </w:rPr>
        <w:t>len</w:t>
      </w:r>
      <w:proofErr w:type="spellEnd"/>
      <w:r>
        <w:rPr>
          <w:rFonts w:ascii="Times New Roman" w:hAnsi="Times New Roman"/>
        </w:rPr>
        <w:t>(</w:t>
      </w:r>
      <w:proofErr w:type="spellStart"/>
      <w:r>
        <w:rPr>
          <w:rFonts w:ascii="Times New Roman" w:hAnsi="Times New Roman"/>
        </w:rPr>
        <w:t>closed_doors</w:t>
      </w:r>
      <w:proofErr w:type="spellEnd"/>
      <w:r>
        <w:rPr>
          <w:rFonts w:ascii="Times New Roman" w:hAnsi="Times New Roman"/>
        </w:rPr>
        <w:t>) == 2</w:t>
      </w:r>
      <w:r>
        <w:rPr>
          <w:rFonts w:ascii="Times New Roman" w:hAnsi="Times New Roman"/>
        </w:rPr>
        <w:cr/>
      </w:r>
    </w:p>
    <w:p w:rsidR="00000000" w:rsidRDefault="00484EA2">
      <w:pPr>
        <w:jc w:val="both"/>
        <w:rPr>
          <w:rFonts w:ascii="Times New Roman" w:hAnsi="Times New Roman"/>
        </w:rPr>
      </w:pPr>
      <w:proofErr w:type="spellStart"/>
      <w:r>
        <w:rPr>
          <w:rFonts w:ascii="Times New Roman" w:hAnsi="Times New Roman"/>
        </w:rPr>
        <w:t>AssertionError</w:t>
      </w:r>
      <w:proofErr w:type="spellEnd"/>
      <w:r>
        <w:rPr>
          <w:rFonts w:ascii="Times New Roman" w:hAnsi="Times New Roman"/>
        </w:rPr>
        <w:cr/>
      </w:r>
    </w:p>
    <w:p w:rsidR="00000000" w:rsidRDefault="00484EA2">
      <w:pPr>
        <w:jc w:val="both"/>
        <w:rPr>
          <w:rFonts w:ascii="Times New Roman" w:hAnsi="Times New Roman"/>
        </w:rPr>
      </w:pPr>
    </w:p>
    <w:p w:rsidR="00000000" w:rsidRDefault="00484EA2">
      <w:pPr>
        <w:pStyle w:val="TableContents"/>
        <w:jc w:val="both"/>
        <w:rPr>
          <w:rFonts w:ascii="Times New Roman" w:hAnsi="Times New Roman"/>
        </w:rPr>
      </w:pPr>
      <w:r>
        <w:rPr>
          <w:rFonts w:ascii="Times New Roman" w:eastAsia="Droid Sans Fallback" w:hAnsi="Times New Roman"/>
          <w:b/>
          <w:bCs/>
          <w:color w:val="00000A"/>
        </w:rPr>
        <w:t>To Do:</w:t>
      </w:r>
    </w:p>
    <w:p w:rsidR="00000000" w:rsidRDefault="00484EA2">
      <w:pPr>
        <w:pStyle w:val="TableContents"/>
        <w:jc w:val="both"/>
        <w:rPr>
          <w:rFonts w:ascii="Times New Roman" w:hAnsi="Times New Roman"/>
        </w:rPr>
      </w:pPr>
      <w:r>
        <w:rPr>
          <w:rFonts w:ascii="Times New Roman" w:hAnsi="Times New Roman"/>
        </w:rPr>
        <w:t xml:space="preserve">Remove the lines in the code that are marked in </w:t>
      </w:r>
      <w:proofErr w:type="gramStart"/>
      <w:r>
        <w:rPr>
          <w:rFonts w:ascii="Times New Roman" w:hAnsi="Times New Roman"/>
        </w:rPr>
        <w:t>red(</w:t>
      </w:r>
      <w:proofErr w:type="gramEnd"/>
      <w:r>
        <w:rPr>
          <w:rFonts w:ascii="Times New Roman" w:hAnsi="Times New Roman"/>
        </w:rPr>
        <w:t>assertion) and ask the students to check for input with no. of  doors &lt;2</w:t>
      </w:r>
    </w:p>
    <w:p w:rsidR="00000000" w:rsidRDefault="00484EA2">
      <w:pPr>
        <w:pStyle w:val="TableContents"/>
        <w:jc w:val="both"/>
        <w:rPr>
          <w:rFonts w:ascii="Times New Roman" w:hAnsi="Times New Roman"/>
        </w:rPr>
      </w:pPr>
      <w:proofErr w:type="spellStart"/>
      <w:r>
        <w:rPr>
          <w:rFonts w:ascii="Times New Roman" w:hAnsi="Times New Roman"/>
        </w:rPr>
        <w:t>Solution</w:t>
      </w:r>
      <w:proofErr w:type="gramStart"/>
      <w:r>
        <w:rPr>
          <w:rFonts w:ascii="Times New Roman" w:hAnsi="Times New Roman"/>
        </w:rPr>
        <w:t>:students</w:t>
      </w:r>
      <w:proofErr w:type="spellEnd"/>
      <w:proofErr w:type="gramEnd"/>
      <w:r>
        <w:rPr>
          <w:rFonts w:ascii="Times New Roman" w:hAnsi="Times New Roman"/>
        </w:rPr>
        <w:t xml:space="preserve"> should write assertion statements for this.</w:t>
      </w:r>
    </w:p>
    <w:p w:rsidR="00000000" w:rsidRDefault="00484EA2">
      <w:pPr>
        <w:pStyle w:val="TableContents"/>
        <w:jc w:val="both"/>
        <w:rPr>
          <w:rFonts w:ascii="Times New Roman" w:hAnsi="Times New Roman"/>
        </w:rPr>
      </w:pPr>
      <w:r>
        <w:rPr>
          <w:rFonts w:ascii="Times New Roman" w:hAnsi="Times New Roman"/>
        </w:rPr>
        <w:t>In S</w:t>
      </w:r>
      <w:r>
        <w:rPr>
          <w:rFonts w:ascii="Times New Roman" w:hAnsi="Times New Roman"/>
        </w:rPr>
        <w:t xml:space="preserve">imilar </w:t>
      </w:r>
      <w:proofErr w:type="spellStart"/>
      <w:r>
        <w:rPr>
          <w:rFonts w:ascii="Times New Roman" w:hAnsi="Times New Roman"/>
        </w:rPr>
        <w:t>lines</w:t>
      </w:r>
      <w:proofErr w:type="gramStart"/>
      <w:r>
        <w:rPr>
          <w:rFonts w:ascii="Times New Roman" w:hAnsi="Times New Roman"/>
        </w:rPr>
        <w:t>,ask</w:t>
      </w:r>
      <w:proofErr w:type="spellEnd"/>
      <w:proofErr w:type="gramEnd"/>
      <w:r>
        <w:rPr>
          <w:rFonts w:ascii="Times New Roman" w:hAnsi="Times New Roman"/>
        </w:rPr>
        <w:t xml:space="preserve"> students to write assertion for conditions(when winning door and choice is illegal)</w:t>
      </w:r>
    </w:p>
    <w:p w:rsidR="00000000" w:rsidRDefault="00484EA2">
      <w:pPr>
        <w:pStyle w:val="TableContents"/>
        <w:jc w:val="both"/>
        <w:rPr>
          <w:rFonts w:ascii="Times New Roman" w:hAnsi="Times New Roman"/>
        </w:rPr>
      </w:pPr>
      <w:r>
        <w:rPr>
          <w:rFonts w:ascii="Times New Roman" w:hAnsi="Times New Roman"/>
        </w:rPr>
        <w:t xml:space="preserve">1. </w:t>
      </w:r>
      <w:proofErr w:type="spellStart"/>
      <w:proofErr w:type="gramStart"/>
      <w:r>
        <w:rPr>
          <w:rFonts w:ascii="Times New Roman" w:hAnsi="Times New Roman"/>
        </w:rPr>
        <w:t>winning_door</w:t>
      </w:r>
      <w:proofErr w:type="spellEnd"/>
      <w:proofErr w:type="gramEnd"/>
      <w:r>
        <w:rPr>
          <w:rFonts w:ascii="Times New Roman" w:hAnsi="Times New Roman"/>
        </w:rPr>
        <w:t xml:space="preserve"> &lt; </w:t>
      </w:r>
      <w:proofErr w:type="spellStart"/>
      <w:r>
        <w:rPr>
          <w:rFonts w:ascii="Times New Roman" w:hAnsi="Times New Roman"/>
        </w:rPr>
        <w:t>num_doors</w:t>
      </w:r>
      <w:proofErr w:type="spellEnd"/>
    </w:p>
    <w:p w:rsidR="00000000" w:rsidRDefault="00484EA2">
      <w:pPr>
        <w:pStyle w:val="TableContents"/>
        <w:jc w:val="both"/>
        <w:rPr>
          <w:rFonts w:ascii="Times New Roman" w:hAnsi="Times New Roman"/>
        </w:rPr>
      </w:pPr>
      <w:proofErr w:type="gramStart"/>
      <w:r>
        <w:rPr>
          <w:rFonts w:ascii="Times New Roman" w:hAnsi="Times New Roman"/>
        </w:rPr>
        <w:t>2.choice</w:t>
      </w:r>
      <w:proofErr w:type="gramEnd"/>
      <w:r>
        <w:rPr>
          <w:rFonts w:ascii="Times New Roman" w:hAnsi="Times New Roman"/>
        </w:rPr>
        <w:t xml:space="preserve"> &lt; </w:t>
      </w:r>
      <w:proofErr w:type="spellStart"/>
      <w:r>
        <w:rPr>
          <w:rFonts w:ascii="Times New Roman" w:hAnsi="Times New Roman"/>
        </w:rPr>
        <w:t>num_doors</w:t>
      </w:r>
      <w:proofErr w:type="spellEnd"/>
    </w:p>
    <w:p w:rsidR="00000000" w:rsidRDefault="00484EA2">
      <w:pPr>
        <w:pStyle w:val="TableContents"/>
        <w:jc w:val="both"/>
        <w:rPr>
          <w:rFonts w:ascii="Times New Roman" w:hAnsi="Times New Roman"/>
        </w:rPr>
      </w:pPr>
    </w:p>
    <w:p w:rsidR="00000000" w:rsidRDefault="00484EA2">
      <w:pPr>
        <w:pStyle w:val="TableContents"/>
        <w:jc w:val="both"/>
        <w:rPr>
          <w:rFonts w:ascii="Times New Roman" w:hAnsi="Times New Roman"/>
        </w:rPr>
      </w:pPr>
      <w:r>
        <w:rPr>
          <w:rFonts w:ascii="Times New Roman" w:hAnsi="Times New Roman"/>
        </w:rPr>
        <w:t xml:space="preserve">In the code </w:t>
      </w:r>
      <w:proofErr w:type="spellStart"/>
      <w:proofErr w:type="gramStart"/>
      <w:r>
        <w:rPr>
          <w:rFonts w:ascii="Times New Roman" w:hAnsi="Times New Roman"/>
        </w:rPr>
        <w:t>random.randint</w:t>
      </w:r>
      <w:proofErr w:type="spellEnd"/>
      <w:r>
        <w:rPr>
          <w:rFonts w:ascii="Times New Roman" w:hAnsi="Times New Roman"/>
        </w:rPr>
        <w:t>(</w:t>
      </w:r>
      <w:proofErr w:type="gramEnd"/>
      <w:r>
        <w:rPr>
          <w:rFonts w:ascii="Times New Roman" w:hAnsi="Times New Roman"/>
        </w:rPr>
        <w:t>) is used to generate possible inputs.</w:t>
      </w:r>
    </w:p>
    <w:p w:rsidR="00000000" w:rsidRDefault="00484EA2">
      <w:pPr>
        <w:pStyle w:val="TableContents"/>
        <w:jc w:val="both"/>
        <w:rPr>
          <w:rFonts w:ascii="Times New Roman" w:hAnsi="Times New Roman"/>
        </w:rPr>
      </w:pPr>
      <w:proofErr w:type="spellStart"/>
      <w:proofErr w:type="gramStart"/>
      <w:r>
        <w:rPr>
          <w:rFonts w:ascii="Times New Roman" w:hAnsi="Times New Roman"/>
        </w:rPr>
        <w:t>randint</w:t>
      </w:r>
      <w:proofErr w:type="spellEnd"/>
      <w:r>
        <w:rPr>
          <w:rFonts w:ascii="Times New Roman" w:hAnsi="Times New Roman"/>
        </w:rPr>
        <w:t>(</w:t>
      </w:r>
      <w:proofErr w:type="gramEnd"/>
      <w:r>
        <w:rPr>
          <w:rFonts w:ascii="Times New Roman" w:hAnsi="Times New Roman"/>
        </w:rPr>
        <w:t xml:space="preserve">) returns random integers from </w:t>
      </w:r>
      <w:r>
        <w:rPr>
          <w:rFonts w:ascii="Times New Roman" w:hAnsi="Times New Roman"/>
        </w:rPr>
        <w:t>the "discrete uniform" distribution in the "half-open" interval ['low', 'high')</w:t>
      </w:r>
    </w:p>
    <w:p w:rsidR="00000000" w:rsidRDefault="00484EA2">
      <w:pPr>
        <w:pStyle w:val="TableContents"/>
        <w:jc w:val="both"/>
        <w:rPr>
          <w:rFonts w:ascii="Times New Roman" w:hAnsi="Times New Roman"/>
        </w:rPr>
      </w:pPr>
      <w:r>
        <w:rPr>
          <w:rFonts w:ascii="Times New Roman" w:hAnsi="Times New Roman"/>
        </w:rPr>
        <w:lastRenderedPageBreak/>
        <w:t xml:space="preserve">Ask the students to use various other functions which generate specific real-valued distributions like </w:t>
      </w:r>
      <w:proofErr w:type="spellStart"/>
      <w:proofErr w:type="gramStart"/>
      <w:r>
        <w:rPr>
          <w:rFonts w:ascii="Times New Roman" w:hAnsi="Times New Roman"/>
        </w:rPr>
        <w:t>random.gauss</w:t>
      </w:r>
      <w:proofErr w:type="spellEnd"/>
      <w:r>
        <w:rPr>
          <w:rFonts w:ascii="Times New Roman" w:hAnsi="Times New Roman"/>
        </w:rPr>
        <w:t>(</w:t>
      </w:r>
      <w:proofErr w:type="gramEnd"/>
      <w:r>
        <w:rPr>
          <w:rFonts w:ascii="Times New Roman" w:hAnsi="Times New Roman"/>
        </w:rPr>
        <w:t>),</w:t>
      </w:r>
      <w:proofErr w:type="spellStart"/>
      <w:r>
        <w:rPr>
          <w:rFonts w:ascii="Times New Roman" w:hAnsi="Times New Roman"/>
        </w:rPr>
        <w:t>random.uniform</w:t>
      </w:r>
      <w:proofErr w:type="spellEnd"/>
      <w:r>
        <w:rPr>
          <w:rFonts w:ascii="Times New Roman" w:hAnsi="Times New Roman"/>
        </w:rPr>
        <w:t xml:space="preserve">() etc.,  </w:t>
      </w:r>
    </w:p>
    <w:p w:rsidR="00000000" w:rsidRDefault="00484EA2">
      <w:pPr>
        <w:pStyle w:val="TableContents"/>
        <w:jc w:val="both"/>
        <w:rPr>
          <w:rFonts w:ascii="Times New Roman" w:eastAsia="Droid Sans Fallback" w:hAnsi="Times New Roman"/>
          <w:color w:val="00000A"/>
        </w:rPr>
      </w:pPr>
      <w:r>
        <w:rPr>
          <w:rFonts w:ascii="Times New Roman" w:eastAsia="Droid Sans Fallback" w:hAnsi="Times New Roman"/>
          <w:b/>
          <w:bCs/>
          <w:color w:val="00000A"/>
        </w:rPr>
        <w:t>Learni</w:t>
      </w:r>
      <w:r>
        <w:rPr>
          <w:rFonts w:ascii="Times New Roman" w:eastAsia="Droid Sans Fallback" w:hAnsi="Times New Roman"/>
          <w:b/>
          <w:bCs/>
          <w:color w:val="00000A"/>
        </w:rPr>
        <w:t>ng outcome:</w:t>
      </w:r>
    </w:p>
    <w:p w:rsidR="00000000" w:rsidRDefault="00484EA2">
      <w:pPr>
        <w:pStyle w:val="TableContents"/>
        <w:jc w:val="both"/>
        <w:rPr>
          <w:rFonts w:ascii="Times New Roman" w:eastAsia="Droid Sans Fallback" w:hAnsi="Times New Roman"/>
          <w:color w:val="00000A"/>
        </w:rPr>
      </w:pPr>
      <w:r>
        <w:rPr>
          <w:rFonts w:ascii="Times New Roman" w:eastAsia="Droid Sans Fallback" w:hAnsi="Times New Roman"/>
          <w:color w:val="00000A"/>
        </w:rPr>
        <w:t>R</w:t>
      </w:r>
      <w:r>
        <w:rPr>
          <w:rFonts w:ascii="Times New Roman" w:eastAsia="Droid Sans Fallback" w:hAnsi="Times New Roman"/>
          <w:color w:val="00000A"/>
        </w:rPr>
        <w:t>andom generat</w:t>
      </w:r>
      <w:r>
        <w:rPr>
          <w:rFonts w:ascii="Times New Roman" w:eastAsia="Droid Sans Fallback" w:hAnsi="Times New Roman"/>
          <w:color w:val="00000A"/>
        </w:rPr>
        <w:t>ion</w:t>
      </w:r>
      <w:r>
        <w:rPr>
          <w:rFonts w:ascii="Times New Roman" w:eastAsia="Droid Sans Fallback" w:hAnsi="Times New Roman"/>
          <w:color w:val="00000A"/>
        </w:rPr>
        <w:t xml:space="preserve"> </w:t>
      </w:r>
      <w:r>
        <w:rPr>
          <w:rFonts w:ascii="Times New Roman" w:eastAsia="Droid Sans Fallback" w:hAnsi="Times New Roman"/>
          <w:color w:val="00000A"/>
        </w:rPr>
        <w:t>of</w:t>
      </w:r>
      <w:r>
        <w:rPr>
          <w:rFonts w:ascii="Times New Roman" w:eastAsia="Droid Sans Fallback" w:hAnsi="Times New Roman"/>
          <w:color w:val="00000A"/>
        </w:rPr>
        <w:t xml:space="preserve"> possible inputs</w:t>
      </w:r>
    </w:p>
    <w:p w:rsidR="00000000" w:rsidRDefault="00484EA2">
      <w:pPr>
        <w:pStyle w:val="TableContents"/>
        <w:jc w:val="both"/>
        <w:rPr>
          <w:rFonts w:ascii="Times New Roman" w:eastAsia="Droid Sans Fallback" w:hAnsi="Times New Roman"/>
          <w:color w:val="00000A"/>
        </w:rPr>
      </w:pPr>
      <w:proofErr w:type="gramStart"/>
      <w:r>
        <w:rPr>
          <w:rFonts w:ascii="Times New Roman" w:eastAsia="Droid Sans Fallback" w:hAnsi="Times New Roman"/>
          <w:color w:val="00000A"/>
        </w:rPr>
        <w:t>usage</w:t>
      </w:r>
      <w:proofErr w:type="gramEnd"/>
      <w:r>
        <w:rPr>
          <w:rFonts w:ascii="Times New Roman" w:eastAsia="Droid Sans Fallback" w:hAnsi="Times New Roman"/>
          <w:color w:val="00000A"/>
        </w:rPr>
        <w:t xml:space="preserve"> of pseudo random number </w:t>
      </w:r>
      <w:proofErr w:type="spellStart"/>
      <w:r>
        <w:rPr>
          <w:rFonts w:ascii="Times New Roman" w:eastAsia="Droid Sans Fallback" w:hAnsi="Times New Roman"/>
          <w:color w:val="00000A"/>
        </w:rPr>
        <w:t>genarators</w:t>
      </w:r>
      <w:proofErr w:type="spellEnd"/>
    </w:p>
    <w:p w:rsidR="00000000" w:rsidRDefault="00484EA2">
      <w:pPr>
        <w:pStyle w:val="TableContents"/>
        <w:jc w:val="both"/>
        <w:rPr>
          <w:rFonts w:ascii="Times New Roman" w:eastAsia="Droid Sans Fallback" w:hAnsi="Times New Roman"/>
          <w:color w:val="00000A"/>
        </w:rPr>
      </w:pPr>
      <w:r>
        <w:rPr>
          <w:rFonts w:ascii="Times New Roman" w:eastAsia="Droid Sans Fallback" w:hAnsi="Times New Roman"/>
          <w:color w:val="00000A"/>
        </w:rPr>
        <w:t>Monte Carlo simulation</w:t>
      </w:r>
    </w:p>
    <w:p w:rsidR="00000000" w:rsidRDefault="00484EA2">
      <w:pPr>
        <w:pStyle w:val="TableContents"/>
        <w:jc w:val="both"/>
        <w:rPr>
          <w:rFonts w:ascii="Times New Roman" w:eastAsia="Droid Sans Fallback" w:hAnsi="Times New Roman"/>
          <w:color w:val="00000A"/>
        </w:rPr>
      </w:pPr>
      <w:r>
        <w:rPr>
          <w:rFonts w:ascii="Times New Roman" w:eastAsia="Droid Sans Fallback" w:hAnsi="Times New Roman"/>
          <w:color w:val="00000A"/>
        </w:rPr>
        <w:t>Building probability model</w:t>
      </w:r>
    </w:p>
    <w:p w:rsidR="00000000" w:rsidRDefault="00484EA2">
      <w:pPr>
        <w:pStyle w:val="TableContents"/>
        <w:jc w:val="both"/>
        <w:rPr>
          <w:rFonts w:ascii="Times New Roman" w:hAnsi="Times New Roman"/>
        </w:rPr>
      </w:pPr>
      <w:r>
        <w:rPr>
          <w:rFonts w:ascii="Times New Roman" w:eastAsia="Droid Sans Fallback" w:hAnsi="Times New Roman"/>
          <w:color w:val="00000A"/>
        </w:rPr>
        <w:t>Conditional probability</w:t>
      </w:r>
    </w:p>
    <w:p w:rsidR="00000000" w:rsidRDefault="00484EA2">
      <w:pPr>
        <w:pStyle w:val="TableContents"/>
        <w:jc w:val="both"/>
        <w:rPr>
          <w:rFonts w:ascii="Times New Roman" w:hAnsi="Times New Roman"/>
        </w:rPr>
      </w:pPr>
    </w:p>
    <w:p w:rsidR="00000000" w:rsidRDefault="00484EA2">
      <w:pPr>
        <w:jc w:val="both"/>
        <w:rPr>
          <w:rFonts w:ascii="Times New Roman" w:hAnsi="Times New Roman" w:cs="Calibiri"/>
        </w:rPr>
      </w:pPr>
      <w:r>
        <w:rPr>
          <w:rFonts w:ascii="Times New Roman" w:hAnsi="Times New Roman" w:cs="Calibiri"/>
          <w:b/>
          <w:bCs/>
        </w:rPr>
        <w:t>References</w:t>
      </w:r>
    </w:p>
    <w:p w:rsidR="00000000" w:rsidRDefault="00484EA2">
      <w:pPr>
        <w:numPr>
          <w:ilvl w:val="0"/>
          <w:numId w:val="1"/>
        </w:numPr>
        <w:jc w:val="both"/>
      </w:pPr>
      <w:r>
        <w:rPr>
          <w:rFonts w:ascii="Times New Roman" w:hAnsi="Times New Roman" w:cs="Calibiri"/>
        </w:rPr>
        <w:t>http://en.wikipedia.org/wiki/Monty_Hall_problem</w:t>
      </w:r>
    </w:p>
    <w:p w:rsidR="00000000" w:rsidRDefault="00484EA2">
      <w:pPr>
        <w:numPr>
          <w:ilvl w:val="0"/>
          <w:numId w:val="1"/>
        </w:numPr>
        <w:jc w:val="both"/>
      </w:pPr>
      <w:hyperlink r:id="rId5" w:history="1">
        <w:r>
          <w:rPr>
            <w:rStyle w:val="Hyperlink"/>
            <w:rFonts w:ascii="Times New Roman" w:hAnsi="Times New Roman" w:cs="Calibiri"/>
          </w:rPr>
          <w:t>https://en.wikipedia.org/wiki/Random_number_generation</w:t>
        </w:r>
      </w:hyperlink>
    </w:p>
    <w:p w:rsidR="00000000" w:rsidRDefault="00484EA2">
      <w:pPr>
        <w:numPr>
          <w:ilvl w:val="0"/>
          <w:numId w:val="1"/>
        </w:numPr>
        <w:jc w:val="both"/>
      </w:pPr>
      <w:hyperlink r:id="rId6" w:history="1">
        <w:r>
          <w:rPr>
            <w:rStyle w:val="Hyperlink"/>
            <w:rFonts w:ascii="Times New Roman" w:hAnsi="Times New Roman" w:cs="Calibiri"/>
          </w:rPr>
          <w:t>https://docs.python.org/2/howto/argparse.html</w:t>
        </w:r>
      </w:hyperlink>
    </w:p>
    <w:p w:rsidR="00000000" w:rsidRDefault="00484EA2">
      <w:pPr>
        <w:numPr>
          <w:ilvl w:val="0"/>
          <w:numId w:val="1"/>
        </w:numPr>
        <w:jc w:val="both"/>
      </w:pPr>
      <w:hyperlink r:id="rId7" w:history="1">
        <w:r>
          <w:rPr>
            <w:rStyle w:val="Hyperlink"/>
            <w:rFonts w:ascii="Times New Roman" w:hAnsi="Times New Roman" w:cs="Calibiri"/>
          </w:rPr>
          <w:t>http://www.youtube.com/watch?v=0W978thuweY</w:t>
        </w:r>
      </w:hyperlink>
      <w:r>
        <w:rPr>
          <w:rFonts w:ascii="Times New Roman" w:hAnsi="Times New Roman" w:cs="Calibiri"/>
        </w:rPr>
        <w:t xml:space="preserve"> -Monty Hall game</w:t>
      </w:r>
    </w:p>
    <w:p w:rsidR="00000000" w:rsidRDefault="00484EA2">
      <w:pPr>
        <w:numPr>
          <w:ilvl w:val="0"/>
          <w:numId w:val="1"/>
        </w:numPr>
        <w:jc w:val="both"/>
      </w:pPr>
      <w:hyperlink r:id="rId8" w:history="1">
        <w:r>
          <w:rPr>
            <w:rStyle w:val="Hyperlink"/>
            <w:rFonts w:ascii="Times New Roman" w:hAnsi="Times New Roman" w:cs="Calibiri"/>
          </w:rPr>
          <w:t>https://www.staff.ncl.ac.uk/mike.cox/PsyFin/ohp11.ppt-</w:t>
        </w:r>
      </w:hyperlink>
      <w:r>
        <w:rPr>
          <w:rFonts w:ascii="Times New Roman" w:hAnsi="Times New Roman" w:cs="Calibiri"/>
        </w:rPr>
        <w:t xml:space="preserve">     </w:t>
      </w:r>
      <w:hyperlink r:id="rId9" w:history="1">
        <w:r>
          <w:rPr>
            <w:rStyle w:val="Hyperlink"/>
            <w:rFonts w:ascii="Times New Roman" w:hAnsi="Times New Roman" w:cs="Calibiri"/>
            <w:u w:val="none"/>
          </w:rPr>
          <w:t>M</w:t>
        </w:r>
      </w:hyperlink>
      <w:hyperlink r:id="rId10" w:history="1">
        <w:r>
          <w:rPr>
            <w:rStyle w:val="Hyperlink"/>
            <w:rFonts w:ascii="Times New Roman" w:hAnsi="Times New Roman" w:cs="Calibiri"/>
            <w:u w:val="none"/>
          </w:rPr>
          <w:t xml:space="preserve"> </w:t>
        </w:r>
      </w:hyperlink>
      <w:hyperlink r:id="rId11" w:history="1">
        <w:r>
          <w:rPr>
            <w:rStyle w:val="Hyperlink"/>
            <w:rFonts w:ascii="Times New Roman" w:hAnsi="Times New Roman" w:cs="Calibiri"/>
            <w:u w:val="none"/>
          </w:rPr>
          <w:t>onte</w:t>
        </w:r>
      </w:hyperlink>
      <w:r>
        <w:rPr>
          <w:rFonts w:ascii="Times New Roman" w:hAnsi="Times New Roman" w:cs="Calibiri"/>
        </w:rPr>
        <w:t xml:space="preserve"> </w:t>
      </w:r>
      <w:r>
        <w:rPr>
          <w:rFonts w:ascii="Times New Roman" w:hAnsi="Times New Roman" w:cs="Calibiri"/>
        </w:rPr>
        <w:t>Carlo simulation</w:t>
      </w:r>
    </w:p>
    <w:p w:rsidR="00000000" w:rsidRDefault="00484EA2">
      <w:pPr>
        <w:numPr>
          <w:ilvl w:val="0"/>
          <w:numId w:val="1"/>
        </w:numPr>
        <w:jc w:val="both"/>
        <w:rPr>
          <w:rFonts w:ascii="Times New Roman" w:hAnsi="Times New Roman" w:cs="Calibiri"/>
        </w:rPr>
      </w:pPr>
      <w:hyperlink r:id="rId12" w:history="1">
        <w:r>
          <w:rPr>
            <w:rStyle w:val="Hyperlink"/>
            <w:rFonts w:ascii="Times New Roman" w:hAnsi="Times New Roman" w:cs="Calibiri"/>
          </w:rPr>
          <w:t>https://courses.csail.mit.edu/6.042/fall06/lec19.pdf</w:t>
        </w:r>
      </w:hyperlink>
      <w:hyperlink w:history="1"/>
      <w:r>
        <w:rPr>
          <w:rFonts w:ascii="Times New Roman" w:hAnsi="Times New Roman" w:cs="Calibiri"/>
        </w:rPr>
        <w:t xml:space="preserve"> -     </w:t>
      </w:r>
      <w:r>
        <w:rPr>
          <w:rFonts w:ascii="Times New Roman" w:hAnsi="Times New Roman" w:cs="Calibiri"/>
        </w:rPr>
        <w:t>probability</w:t>
      </w:r>
    </w:p>
    <w:p w:rsidR="00484EA2" w:rsidRDefault="00484EA2">
      <w:pPr>
        <w:numPr>
          <w:ilvl w:val="0"/>
          <w:numId w:val="1"/>
        </w:numPr>
        <w:jc w:val="both"/>
      </w:pPr>
      <w:r>
        <w:rPr>
          <w:rFonts w:ascii="Times New Roman" w:hAnsi="Times New Roman" w:cs="Calibiri"/>
        </w:rPr>
        <w:t>https://docs.python.org/2/library/random.html</w:t>
      </w:r>
    </w:p>
    <w:sectPr w:rsidR="00484EA2">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libiri">
    <w:charset w:val="01"/>
    <w:family w:val="roman"/>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D2D2B"/>
    <w:rsid w:val="00484EA2"/>
    <w:rsid w:val="00DD2D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ff.ncl.ac.uk/mike.cox/PsyFin/ohp11.p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0W978thuweY" TargetMode="External"/><Relationship Id="rId12" Type="http://schemas.openxmlformats.org/officeDocument/2006/relationships/hyperlink" Target="https://courses.csail.mit.edu/6.042/fall06/lec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howto/argparse.html" TargetMode="External"/><Relationship Id="rId11" Type="http://schemas.openxmlformats.org/officeDocument/2006/relationships/hyperlink" Target="https://www.staff.ncl.ac.uk/mike.cox/PsyFin/ohp11.ppt-Monte" TargetMode="External"/><Relationship Id="rId5" Type="http://schemas.openxmlformats.org/officeDocument/2006/relationships/hyperlink" Target="https://en.wikipedia.org/wiki/Random_number_generation" TargetMode="External"/><Relationship Id="rId10" Type="http://schemas.openxmlformats.org/officeDocument/2006/relationships/hyperlink" Target="https://www.staff.ncl.ac.uk/mike.cox/PsyFin/ohp11.ppt-Monte" TargetMode="External"/><Relationship Id="rId4" Type="http://schemas.openxmlformats.org/officeDocument/2006/relationships/webSettings" Target="webSettings.xml"/><Relationship Id="rId9" Type="http://schemas.openxmlformats.org/officeDocument/2006/relationships/hyperlink" Target="https://www.staff.ncl.ac.uk/mike.cox/PsyFin/ohp11.ppt-Mon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1999</Words>
  <Characters>11396</Characters>
  <Application>Microsoft Office Word</Application>
  <DocSecurity>0</DocSecurity>
  <Lines>94</Lines>
  <Paragraphs>26</Paragraphs>
  <ScaleCrop>false</ScaleCrop>
  <Company/>
  <LinksUpToDate>false</LinksUpToDate>
  <CharactersWithSpaces>13369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MANASVI</dc:creator>
  <cp:lastModifiedBy>MANASVI</cp:lastModifiedBy>
  <cp:revision>2</cp:revision>
  <cp:lastPrinted>1601-01-01T00:00:00Z</cp:lastPrinted>
  <dcterms:created xsi:type="dcterms:W3CDTF">2017-11-16T06:11:00Z</dcterms:created>
  <dcterms:modified xsi:type="dcterms:W3CDTF">2017-11-16T06:11:00Z</dcterms:modified>
</cp:coreProperties>
</file>